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730" w:rsidRDefault="00FF20AA" w:rsidP="00CA3BB8">
      <w:pPr>
        <w:jc w:val="center"/>
        <w:rPr>
          <w:color w:val="FF0000"/>
          <w:sz w:val="44"/>
          <w:szCs w:val="44"/>
        </w:rPr>
      </w:pPr>
      <w:r w:rsidRPr="00FF20AA">
        <w:rPr>
          <w:color w:val="FF0000"/>
          <w:sz w:val="44"/>
          <w:szCs w:val="44"/>
        </w:rPr>
        <w:t>A Developer Centered Bug Prediction Model</w:t>
      </w:r>
    </w:p>
    <w:p w:rsidR="00CA3BB8" w:rsidRDefault="00CA3BB8" w:rsidP="00CA3BB8">
      <w:pPr>
        <w:jc w:val="center"/>
        <w:rPr>
          <w:color w:val="FF0000"/>
          <w:sz w:val="44"/>
          <w:szCs w:val="44"/>
        </w:rPr>
      </w:pPr>
    </w:p>
    <w:p w:rsidR="00184120" w:rsidRPr="00096F7A" w:rsidRDefault="00184120" w:rsidP="00CA3BB8">
      <w:pPr>
        <w:jc w:val="center"/>
        <w:rPr>
          <w:szCs w:val="28"/>
        </w:rPr>
      </w:pPr>
    </w:p>
    <w:p w:rsidR="00E96CFC" w:rsidRPr="005F1A08" w:rsidRDefault="00E96CFC" w:rsidP="00096F7A">
      <w:pPr>
        <w:rPr>
          <w:color w:val="000000" w:themeColor="text1"/>
          <w:sz w:val="28"/>
          <w:szCs w:val="28"/>
        </w:rPr>
      </w:pPr>
      <w:r w:rsidRPr="005F1A08">
        <w:rPr>
          <w:color w:val="000000" w:themeColor="text1"/>
          <w:sz w:val="28"/>
          <w:szCs w:val="28"/>
        </w:rPr>
        <w:t>ABSTRACT</w:t>
      </w:r>
    </w:p>
    <w:p w:rsidR="00E96CFC" w:rsidRDefault="00E96CFC" w:rsidP="00E96CFC">
      <w:pPr>
        <w:spacing w:before="18"/>
        <w:ind w:left="2160" w:right="1855"/>
        <w:rPr>
          <w:sz w:val="24"/>
          <w:szCs w:val="24"/>
        </w:rPr>
      </w:pPr>
    </w:p>
    <w:p w:rsidR="00531059" w:rsidRDefault="009F0058" w:rsidP="00584E3A">
      <w:pPr>
        <w:spacing w:line="360" w:lineRule="auto"/>
        <w:jc w:val="both"/>
        <w:rPr>
          <w:sz w:val="28"/>
          <w:szCs w:val="28"/>
        </w:rPr>
      </w:pPr>
      <w:r w:rsidRPr="009F0058">
        <w:rPr>
          <w:sz w:val="28"/>
          <w:szCs w:val="28"/>
        </w:rPr>
        <w:t>Several techniques have been proposed to accurately predict software defects. These techniques generally exploit</w:t>
      </w:r>
      <w:r w:rsidR="00BE12B5">
        <w:rPr>
          <w:sz w:val="28"/>
          <w:szCs w:val="28"/>
        </w:rPr>
        <w:t xml:space="preserve"> </w:t>
      </w:r>
      <w:r w:rsidRPr="009F0058">
        <w:rPr>
          <w:sz w:val="28"/>
          <w:szCs w:val="28"/>
        </w:rPr>
        <w:t>characteristics of the code artefacts (e.g., size, complexity, etc.) and/or of the process adopted during their development and</w:t>
      </w:r>
      <w:r w:rsidR="00BE12B5">
        <w:rPr>
          <w:sz w:val="28"/>
          <w:szCs w:val="28"/>
        </w:rPr>
        <w:t xml:space="preserve"> </w:t>
      </w:r>
      <w:r w:rsidRPr="009F0058">
        <w:rPr>
          <w:sz w:val="28"/>
          <w:szCs w:val="28"/>
        </w:rPr>
        <w:t>maintenance (e.g., the number of developers working on a component) to spot out components likely containing bugs. While these bug</w:t>
      </w:r>
      <w:r w:rsidR="00BE12B5">
        <w:rPr>
          <w:sz w:val="28"/>
          <w:szCs w:val="28"/>
        </w:rPr>
        <w:t xml:space="preserve"> </w:t>
      </w:r>
      <w:r w:rsidRPr="009F0058">
        <w:rPr>
          <w:sz w:val="28"/>
          <w:szCs w:val="28"/>
        </w:rPr>
        <w:t>prediction models achieve good levels of accuracy, they mostly ignore the major role played by human-related factors in the introduction</w:t>
      </w:r>
      <w:r w:rsidR="00BE12B5">
        <w:rPr>
          <w:sz w:val="28"/>
          <w:szCs w:val="28"/>
        </w:rPr>
        <w:t xml:space="preserve"> </w:t>
      </w:r>
      <w:r w:rsidRPr="009F0058">
        <w:rPr>
          <w:sz w:val="28"/>
          <w:szCs w:val="28"/>
        </w:rPr>
        <w:t>of bugs. Previous studies have demonstrated that focused developers are less prone to introduce defects than non-focused developers.</w:t>
      </w:r>
      <w:r w:rsidR="00BE12B5">
        <w:rPr>
          <w:sz w:val="28"/>
          <w:szCs w:val="28"/>
        </w:rPr>
        <w:t xml:space="preserve"> </w:t>
      </w:r>
      <w:r w:rsidRPr="009F0058">
        <w:rPr>
          <w:sz w:val="28"/>
          <w:szCs w:val="28"/>
        </w:rPr>
        <w:t>According to this observation, software component</w:t>
      </w:r>
      <w:r w:rsidR="00BE12B5">
        <w:rPr>
          <w:sz w:val="28"/>
          <w:szCs w:val="28"/>
        </w:rPr>
        <w:t xml:space="preserve">s changed by focused developers </w:t>
      </w:r>
      <w:r w:rsidRPr="009F0058">
        <w:rPr>
          <w:sz w:val="28"/>
          <w:szCs w:val="28"/>
        </w:rPr>
        <w:t>should also be less error prone than components</w:t>
      </w:r>
      <w:r w:rsidR="00BE12B5">
        <w:rPr>
          <w:sz w:val="28"/>
          <w:szCs w:val="28"/>
        </w:rPr>
        <w:t xml:space="preserve"> </w:t>
      </w:r>
      <w:r w:rsidRPr="009F0058">
        <w:rPr>
          <w:sz w:val="28"/>
          <w:szCs w:val="28"/>
        </w:rPr>
        <w:t>changed by less focused developers. We capture this observation by measuring the scattering of changes performed by developers</w:t>
      </w:r>
      <w:r w:rsidR="00BE12B5">
        <w:rPr>
          <w:sz w:val="28"/>
          <w:szCs w:val="28"/>
        </w:rPr>
        <w:t xml:space="preserve"> </w:t>
      </w:r>
      <w:r w:rsidRPr="009F0058">
        <w:rPr>
          <w:sz w:val="28"/>
          <w:szCs w:val="28"/>
        </w:rPr>
        <w:t>working on a component and use this information to build a bug prediction model. Such a model has been evaluated on 26 systems</w:t>
      </w:r>
      <w:r w:rsidR="00BE12B5">
        <w:rPr>
          <w:sz w:val="28"/>
          <w:szCs w:val="28"/>
        </w:rPr>
        <w:t xml:space="preserve"> </w:t>
      </w:r>
      <w:r w:rsidRPr="009F0058">
        <w:rPr>
          <w:sz w:val="28"/>
          <w:szCs w:val="28"/>
        </w:rPr>
        <w:t xml:space="preserve">and compared with four competitive techniques. The achieved results show the superiority of our model, and its high </w:t>
      </w:r>
      <w:r w:rsidR="00BD7833" w:rsidRPr="009F0058">
        <w:rPr>
          <w:sz w:val="28"/>
          <w:szCs w:val="28"/>
        </w:rPr>
        <w:t>complementarily</w:t>
      </w:r>
      <w:r w:rsidR="00BE12B5">
        <w:rPr>
          <w:sz w:val="28"/>
          <w:szCs w:val="28"/>
        </w:rPr>
        <w:t xml:space="preserve"> </w:t>
      </w:r>
      <w:r w:rsidRPr="009F0058">
        <w:rPr>
          <w:sz w:val="28"/>
          <w:szCs w:val="28"/>
        </w:rPr>
        <w:t>with respect to predictors commonly used in the literature. Based on this result, we also show the results of a “hybrid” prediction model</w:t>
      </w:r>
      <w:r w:rsidR="00BE12B5">
        <w:rPr>
          <w:sz w:val="28"/>
          <w:szCs w:val="28"/>
        </w:rPr>
        <w:t xml:space="preserve"> </w:t>
      </w:r>
      <w:r w:rsidRPr="009F0058">
        <w:rPr>
          <w:sz w:val="28"/>
          <w:szCs w:val="28"/>
        </w:rPr>
        <w:t>combining our predictors with the existing ones.</w:t>
      </w:r>
    </w:p>
    <w:p w:rsidR="00CE4613" w:rsidRDefault="00CE4613" w:rsidP="00584E3A">
      <w:pPr>
        <w:spacing w:line="360" w:lineRule="auto"/>
        <w:jc w:val="both"/>
        <w:rPr>
          <w:sz w:val="28"/>
          <w:szCs w:val="28"/>
        </w:rPr>
      </w:pPr>
    </w:p>
    <w:p w:rsidR="00CE4613" w:rsidRDefault="00CE4613" w:rsidP="00584E3A">
      <w:pPr>
        <w:spacing w:line="360" w:lineRule="auto"/>
        <w:jc w:val="both"/>
        <w:rPr>
          <w:sz w:val="28"/>
          <w:szCs w:val="28"/>
        </w:rPr>
      </w:pPr>
    </w:p>
    <w:p w:rsidR="00CE4613" w:rsidRDefault="00CE4613" w:rsidP="00584E3A">
      <w:pPr>
        <w:spacing w:line="360" w:lineRule="auto"/>
        <w:jc w:val="both"/>
        <w:rPr>
          <w:sz w:val="28"/>
          <w:szCs w:val="28"/>
        </w:rPr>
      </w:pPr>
    </w:p>
    <w:p w:rsidR="00CE4613" w:rsidRDefault="00CE4613" w:rsidP="00584E3A">
      <w:pPr>
        <w:spacing w:line="360" w:lineRule="auto"/>
        <w:jc w:val="both"/>
        <w:rPr>
          <w:sz w:val="28"/>
          <w:szCs w:val="28"/>
        </w:rPr>
      </w:pPr>
    </w:p>
    <w:p w:rsidR="00CE4613" w:rsidRDefault="00CE4613" w:rsidP="00584E3A">
      <w:pPr>
        <w:spacing w:line="360" w:lineRule="auto"/>
        <w:jc w:val="both"/>
        <w:rPr>
          <w:sz w:val="28"/>
          <w:szCs w:val="28"/>
        </w:rPr>
      </w:pPr>
    </w:p>
    <w:p w:rsidR="00CE4613" w:rsidRDefault="00CE4613" w:rsidP="00584E3A">
      <w:pPr>
        <w:spacing w:line="360" w:lineRule="auto"/>
        <w:jc w:val="both"/>
        <w:rPr>
          <w:sz w:val="28"/>
          <w:szCs w:val="28"/>
        </w:rPr>
      </w:pPr>
    </w:p>
    <w:p w:rsidR="00CE4613" w:rsidRDefault="00CE4613" w:rsidP="00584E3A">
      <w:pPr>
        <w:spacing w:line="360" w:lineRule="auto"/>
        <w:jc w:val="both"/>
        <w:rPr>
          <w:sz w:val="28"/>
          <w:szCs w:val="28"/>
        </w:rPr>
      </w:pPr>
    </w:p>
    <w:p w:rsidR="00CE4613" w:rsidRDefault="00CE4613" w:rsidP="00584E3A">
      <w:pPr>
        <w:spacing w:line="360" w:lineRule="auto"/>
        <w:jc w:val="both"/>
        <w:rPr>
          <w:sz w:val="28"/>
          <w:szCs w:val="28"/>
        </w:rPr>
      </w:pPr>
    </w:p>
    <w:p w:rsidR="00A141B2" w:rsidRDefault="00A141B2" w:rsidP="009F0058">
      <w:pPr>
        <w:spacing w:line="280" w:lineRule="exact"/>
        <w:rPr>
          <w:sz w:val="28"/>
          <w:szCs w:val="28"/>
        </w:rPr>
      </w:pPr>
    </w:p>
    <w:p w:rsidR="00E96CFC" w:rsidRDefault="00E96CFC" w:rsidP="00E96CFC">
      <w:pPr>
        <w:ind w:left="104" w:right="721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EXIS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ING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D14CCB" w:rsidRDefault="00D14CCB" w:rsidP="00E96CFC">
      <w:pPr>
        <w:ind w:left="104" w:right="7217"/>
        <w:jc w:val="both"/>
        <w:rPr>
          <w:b/>
          <w:sz w:val="24"/>
          <w:szCs w:val="24"/>
        </w:rPr>
      </w:pPr>
    </w:p>
    <w:p w:rsidR="000D4DE0" w:rsidRPr="00F66005" w:rsidRDefault="00D14CCB" w:rsidP="00F66005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66005">
        <w:rPr>
          <w:sz w:val="28"/>
          <w:szCs w:val="28"/>
        </w:rPr>
        <w:t>The Chidamber and Kemerer (CK) metrics [36] have</w:t>
      </w:r>
      <w:r w:rsidR="0075443E" w:rsidRPr="00F66005">
        <w:rPr>
          <w:sz w:val="28"/>
          <w:szCs w:val="28"/>
        </w:rPr>
        <w:t xml:space="preserve"> </w:t>
      </w:r>
      <w:r w:rsidRPr="00F66005">
        <w:rPr>
          <w:sz w:val="28"/>
          <w:szCs w:val="28"/>
        </w:rPr>
        <w:t>been widely used in the context of bug prediction. Basili</w:t>
      </w:r>
      <w:r w:rsidR="0075443E" w:rsidRPr="00F66005">
        <w:rPr>
          <w:sz w:val="28"/>
          <w:szCs w:val="28"/>
        </w:rPr>
        <w:t xml:space="preserve"> </w:t>
      </w:r>
      <w:r w:rsidRPr="00F66005">
        <w:rPr>
          <w:sz w:val="28"/>
          <w:szCs w:val="28"/>
        </w:rPr>
        <w:t>et al. [1] investigated the usefulness of the CK suite</w:t>
      </w:r>
      <w:r w:rsidR="0075443E" w:rsidRPr="00F66005">
        <w:rPr>
          <w:sz w:val="28"/>
          <w:szCs w:val="28"/>
        </w:rPr>
        <w:t xml:space="preserve"> </w:t>
      </w:r>
      <w:r w:rsidRPr="00F66005">
        <w:rPr>
          <w:sz w:val="28"/>
          <w:szCs w:val="28"/>
        </w:rPr>
        <w:t>for predicting the probability of detecting faulty classes.</w:t>
      </w:r>
      <w:r w:rsidR="0075443E" w:rsidRPr="00F66005">
        <w:rPr>
          <w:sz w:val="28"/>
          <w:szCs w:val="28"/>
        </w:rPr>
        <w:t xml:space="preserve"> </w:t>
      </w:r>
      <w:r w:rsidRPr="00F66005">
        <w:rPr>
          <w:sz w:val="28"/>
          <w:szCs w:val="28"/>
        </w:rPr>
        <w:t>They showed that five of the experimented metrics are</w:t>
      </w:r>
      <w:r w:rsidR="0075443E" w:rsidRPr="00F66005">
        <w:rPr>
          <w:sz w:val="28"/>
          <w:szCs w:val="28"/>
        </w:rPr>
        <w:t xml:space="preserve"> </w:t>
      </w:r>
      <w:r w:rsidRPr="00F66005">
        <w:rPr>
          <w:sz w:val="28"/>
          <w:szCs w:val="28"/>
        </w:rPr>
        <w:t>actually useful in characterizing the bug-proneness of</w:t>
      </w:r>
      <w:r w:rsidR="0075443E" w:rsidRPr="00F66005">
        <w:rPr>
          <w:sz w:val="28"/>
          <w:szCs w:val="28"/>
        </w:rPr>
        <w:t xml:space="preserve"> </w:t>
      </w:r>
      <w:r w:rsidRPr="00F66005">
        <w:rPr>
          <w:sz w:val="28"/>
          <w:szCs w:val="28"/>
        </w:rPr>
        <w:t xml:space="preserve">classes. </w:t>
      </w:r>
    </w:p>
    <w:p w:rsidR="000D4DE0" w:rsidRDefault="000D4DE0" w:rsidP="0075443E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D14CCB" w:rsidRPr="00F66005" w:rsidRDefault="00D14CCB" w:rsidP="00F66005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66005">
        <w:rPr>
          <w:sz w:val="28"/>
          <w:szCs w:val="28"/>
        </w:rPr>
        <w:t>The same set of metrics has been successfully</w:t>
      </w:r>
      <w:r w:rsidR="0075443E" w:rsidRPr="00F66005">
        <w:rPr>
          <w:sz w:val="28"/>
          <w:szCs w:val="28"/>
        </w:rPr>
        <w:t xml:space="preserve"> </w:t>
      </w:r>
      <w:r w:rsidRPr="00F66005">
        <w:rPr>
          <w:sz w:val="28"/>
          <w:szCs w:val="28"/>
        </w:rPr>
        <w:t>exploited in the context of bug prediction by El Emam et</w:t>
      </w:r>
      <w:r w:rsidR="0075443E" w:rsidRPr="00F66005">
        <w:rPr>
          <w:sz w:val="28"/>
          <w:szCs w:val="28"/>
        </w:rPr>
        <w:t xml:space="preserve"> </w:t>
      </w:r>
      <w:r w:rsidRPr="00F66005">
        <w:rPr>
          <w:sz w:val="28"/>
          <w:szCs w:val="28"/>
        </w:rPr>
        <w:t>al. [26] and Subramanyam et al. [27]. Both works reported</w:t>
      </w:r>
      <w:r w:rsidR="0075443E" w:rsidRPr="00F66005">
        <w:rPr>
          <w:sz w:val="28"/>
          <w:szCs w:val="28"/>
        </w:rPr>
        <w:t xml:space="preserve"> </w:t>
      </w:r>
      <w:r w:rsidRPr="00F66005">
        <w:rPr>
          <w:sz w:val="28"/>
          <w:szCs w:val="28"/>
        </w:rPr>
        <w:t>the ability of the CK metrics in predicting buggy code</w:t>
      </w:r>
      <w:r w:rsidR="0075443E" w:rsidRPr="00F66005">
        <w:rPr>
          <w:sz w:val="28"/>
          <w:szCs w:val="28"/>
        </w:rPr>
        <w:t xml:space="preserve"> </w:t>
      </w:r>
      <w:r w:rsidRPr="00F66005">
        <w:rPr>
          <w:sz w:val="28"/>
          <w:szCs w:val="28"/>
        </w:rPr>
        <w:t>components, regardless of the size of the system under</w:t>
      </w:r>
      <w:r w:rsidR="0075443E" w:rsidRPr="00F66005">
        <w:rPr>
          <w:sz w:val="28"/>
          <w:szCs w:val="28"/>
        </w:rPr>
        <w:t xml:space="preserve"> </w:t>
      </w:r>
      <w:r w:rsidRPr="00F66005">
        <w:rPr>
          <w:sz w:val="28"/>
          <w:szCs w:val="28"/>
        </w:rPr>
        <w:t>analysis.</w:t>
      </w:r>
    </w:p>
    <w:p w:rsidR="007A44B0" w:rsidRPr="00604B83" w:rsidRDefault="007A44B0" w:rsidP="00604B83">
      <w:pPr>
        <w:spacing w:line="360" w:lineRule="auto"/>
        <w:ind w:left="104" w:right="7217"/>
        <w:jc w:val="both"/>
        <w:rPr>
          <w:sz w:val="28"/>
          <w:szCs w:val="28"/>
        </w:rPr>
      </w:pPr>
    </w:p>
    <w:p w:rsidR="000D4DE0" w:rsidRPr="00F66005" w:rsidRDefault="00CA2BCE" w:rsidP="00F66005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66005">
        <w:rPr>
          <w:sz w:val="28"/>
          <w:szCs w:val="28"/>
        </w:rPr>
        <w:t>Ohlsson et al. [3] focused the attention on the use</w:t>
      </w:r>
      <w:r w:rsidR="00736C20" w:rsidRPr="00F66005">
        <w:rPr>
          <w:sz w:val="28"/>
          <w:szCs w:val="28"/>
        </w:rPr>
        <w:t xml:space="preserve"> </w:t>
      </w:r>
      <w:r w:rsidRPr="00F66005">
        <w:rPr>
          <w:sz w:val="28"/>
          <w:szCs w:val="28"/>
        </w:rPr>
        <w:t>of design metrics to identify bug-prone modules. They</w:t>
      </w:r>
      <w:r w:rsidR="00736C20" w:rsidRPr="00F66005">
        <w:rPr>
          <w:sz w:val="28"/>
          <w:szCs w:val="28"/>
        </w:rPr>
        <w:t xml:space="preserve"> </w:t>
      </w:r>
      <w:r w:rsidRPr="00F66005">
        <w:rPr>
          <w:sz w:val="28"/>
          <w:szCs w:val="28"/>
        </w:rPr>
        <w:t>performed a study on an Ericsson industrial system</w:t>
      </w:r>
      <w:r w:rsidR="00736C20" w:rsidRPr="00F66005">
        <w:rPr>
          <w:sz w:val="28"/>
          <w:szCs w:val="28"/>
        </w:rPr>
        <w:t xml:space="preserve"> </w:t>
      </w:r>
      <w:r w:rsidRPr="00F66005">
        <w:rPr>
          <w:sz w:val="28"/>
          <w:szCs w:val="28"/>
        </w:rPr>
        <w:t>showing that at least four different design metrics can be</w:t>
      </w:r>
      <w:r w:rsidR="00736C20" w:rsidRPr="00F66005">
        <w:rPr>
          <w:sz w:val="28"/>
          <w:szCs w:val="28"/>
        </w:rPr>
        <w:t xml:space="preserve"> </w:t>
      </w:r>
      <w:r w:rsidRPr="00F66005">
        <w:rPr>
          <w:sz w:val="28"/>
          <w:szCs w:val="28"/>
        </w:rPr>
        <w:t>used with equivalent results. The metrics performance</w:t>
      </w:r>
      <w:r w:rsidR="00736C20" w:rsidRPr="00F66005">
        <w:rPr>
          <w:sz w:val="28"/>
          <w:szCs w:val="28"/>
        </w:rPr>
        <w:t xml:space="preserve"> </w:t>
      </w:r>
      <w:r w:rsidRPr="00F66005">
        <w:rPr>
          <w:sz w:val="28"/>
          <w:szCs w:val="28"/>
        </w:rPr>
        <w:t>are not statistically worse than those achieved using</w:t>
      </w:r>
      <w:r w:rsidR="00736C20" w:rsidRPr="00F66005">
        <w:rPr>
          <w:sz w:val="28"/>
          <w:szCs w:val="28"/>
        </w:rPr>
        <w:t xml:space="preserve"> </w:t>
      </w:r>
      <w:r w:rsidRPr="00F66005">
        <w:rPr>
          <w:sz w:val="28"/>
          <w:szCs w:val="28"/>
        </w:rPr>
        <w:t xml:space="preserve">a model based on the project size. </w:t>
      </w:r>
    </w:p>
    <w:p w:rsidR="000D4DE0" w:rsidRDefault="000D4DE0" w:rsidP="00736C20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7A44B0" w:rsidRPr="00F66005" w:rsidRDefault="00CA2BCE" w:rsidP="00F66005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66005">
        <w:rPr>
          <w:sz w:val="28"/>
          <w:szCs w:val="28"/>
        </w:rPr>
        <w:t>Zhou et al. [29]</w:t>
      </w:r>
      <w:r w:rsidR="00736C20" w:rsidRPr="00F66005">
        <w:rPr>
          <w:sz w:val="28"/>
          <w:szCs w:val="28"/>
        </w:rPr>
        <w:t xml:space="preserve"> </w:t>
      </w:r>
      <w:r w:rsidRPr="00F66005">
        <w:rPr>
          <w:sz w:val="28"/>
          <w:szCs w:val="28"/>
        </w:rPr>
        <w:t>confirmed their results showing that size-based models</w:t>
      </w:r>
      <w:r w:rsidR="00736C20" w:rsidRPr="00F66005">
        <w:rPr>
          <w:sz w:val="28"/>
          <w:szCs w:val="28"/>
        </w:rPr>
        <w:t xml:space="preserve"> </w:t>
      </w:r>
      <w:r w:rsidRPr="00F66005">
        <w:rPr>
          <w:sz w:val="28"/>
          <w:szCs w:val="28"/>
        </w:rPr>
        <w:t>seem to perform as well as those based on CK metrics</w:t>
      </w:r>
      <w:r w:rsidR="00736C20" w:rsidRPr="00F66005">
        <w:rPr>
          <w:sz w:val="28"/>
          <w:szCs w:val="28"/>
        </w:rPr>
        <w:t xml:space="preserve"> </w:t>
      </w:r>
      <w:r w:rsidRPr="00F66005">
        <w:rPr>
          <w:sz w:val="28"/>
          <w:szCs w:val="28"/>
        </w:rPr>
        <w:t>except than the Weighted Method per Class on some</w:t>
      </w:r>
      <w:r w:rsidR="00736C20" w:rsidRPr="00F66005">
        <w:rPr>
          <w:sz w:val="28"/>
          <w:szCs w:val="28"/>
        </w:rPr>
        <w:t xml:space="preserve"> </w:t>
      </w:r>
      <w:r w:rsidRPr="00F66005">
        <w:rPr>
          <w:sz w:val="28"/>
          <w:szCs w:val="28"/>
        </w:rPr>
        <w:t>releases of the Eclipse system. Thus, although Bell et</w:t>
      </w:r>
      <w:r w:rsidR="00736C20" w:rsidRPr="00F66005">
        <w:rPr>
          <w:sz w:val="28"/>
          <w:szCs w:val="28"/>
        </w:rPr>
        <w:t xml:space="preserve"> </w:t>
      </w:r>
      <w:r w:rsidRPr="00F66005">
        <w:rPr>
          <w:sz w:val="28"/>
          <w:szCs w:val="28"/>
        </w:rPr>
        <w:t>al. [35] showed that more complex metric-based models</w:t>
      </w:r>
      <w:r w:rsidR="00736C20" w:rsidRPr="00F66005">
        <w:rPr>
          <w:sz w:val="28"/>
          <w:szCs w:val="28"/>
        </w:rPr>
        <w:t xml:space="preserve"> </w:t>
      </w:r>
      <w:r w:rsidRPr="00F66005">
        <w:rPr>
          <w:sz w:val="28"/>
          <w:szCs w:val="28"/>
        </w:rPr>
        <w:t>have more predictive power with respect to size-based</w:t>
      </w:r>
      <w:r w:rsidR="00736C20" w:rsidRPr="00F66005">
        <w:rPr>
          <w:sz w:val="28"/>
          <w:szCs w:val="28"/>
        </w:rPr>
        <w:t xml:space="preserve"> </w:t>
      </w:r>
      <w:r w:rsidRPr="00F66005">
        <w:rPr>
          <w:sz w:val="28"/>
          <w:szCs w:val="28"/>
        </w:rPr>
        <w:t>models, the latter seem to be generally useful for bug</w:t>
      </w:r>
      <w:r w:rsidR="00736C20" w:rsidRPr="00F66005">
        <w:rPr>
          <w:sz w:val="28"/>
          <w:szCs w:val="28"/>
        </w:rPr>
        <w:t xml:space="preserve"> </w:t>
      </w:r>
      <w:r w:rsidRPr="00F66005">
        <w:rPr>
          <w:sz w:val="28"/>
          <w:szCs w:val="28"/>
        </w:rPr>
        <w:t>prediction.</w:t>
      </w:r>
    </w:p>
    <w:p w:rsidR="00E96CFC" w:rsidRDefault="00E96CFC" w:rsidP="00E96CFC">
      <w:pPr>
        <w:spacing w:before="16" w:line="360" w:lineRule="auto"/>
        <w:jc w:val="both"/>
        <w:rPr>
          <w:sz w:val="28"/>
          <w:szCs w:val="28"/>
        </w:rPr>
      </w:pPr>
    </w:p>
    <w:p w:rsidR="00F1001B" w:rsidRPr="004D2551" w:rsidRDefault="009179AB" w:rsidP="0066211F">
      <w:pPr>
        <w:spacing w:line="360" w:lineRule="auto"/>
        <w:ind w:firstLine="360"/>
        <w:jc w:val="both"/>
        <w:rPr>
          <w:b/>
          <w:color w:val="FF0000"/>
          <w:spacing w:val="-3"/>
          <w:sz w:val="36"/>
          <w:szCs w:val="28"/>
        </w:rPr>
      </w:pPr>
      <w:r w:rsidRPr="004D2551">
        <w:rPr>
          <w:b/>
          <w:color w:val="FF0000"/>
          <w:spacing w:val="-3"/>
          <w:sz w:val="36"/>
          <w:szCs w:val="28"/>
        </w:rPr>
        <w:t>Disadvantages</w:t>
      </w:r>
    </w:p>
    <w:p w:rsidR="00E87FC8" w:rsidRDefault="003F4DCF" w:rsidP="00FB4069">
      <w:pPr>
        <w:pStyle w:val="ListParagraph"/>
        <w:numPr>
          <w:ilvl w:val="1"/>
          <w:numId w:val="8"/>
        </w:numPr>
        <w:spacing w:line="360" w:lineRule="auto"/>
        <w:jc w:val="both"/>
        <w:rPr>
          <w:spacing w:val="-3"/>
          <w:sz w:val="28"/>
          <w:szCs w:val="28"/>
        </w:rPr>
      </w:pPr>
      <w:r w:rsidRPr="00D16B4E">
        <w:rPr>
          <w:spacing w:val="-3"/>
          <w:sz w:val="28"/>
          <w:szCs w:val="28"/>
        </w:rPr>
        <w:t>There is</w:t>
      </w:r>
      <w:r w:rsidR="00DB4791">
        <w:rPr>
          <w:spacing w:val="-3"/>
          <w:sz w:val="28"/>
          <w:szCs w:val="28"/>
        </w:rPr>
        <w:t xml:space="preserve"> no</w:t>
      </w:r>
      <w:r w:rsidRPr="00D16B4E">
        <w:rPr>
          <w:spacing w:val="-3"/>
          <w:sz w:val="28"/>
          <w:szCs w:val="28"/>
        </w:rPr>
        <w:t xml:space="preserve"> </w:t>
      </w:r>
      <w:r w:rsidR="00B517B3" w:rsidRPr="00B517B3">
        <w:rPr>
          <w:spacing w:val="-3"/>
          <w:sz w:val="28"/>
          <w:szCs w:val="28"/>
        </w:rPr>
        <w:t>Product and process metrics</w:t>
      </w:r>
      <w:r w:rsidR="00B517B3">
        <w:rPr>
          <w:spacing w:val="-3"/>
          <w:sz w:val="28"/>
          <w:szCs w:val="28"/>
        </w:rPr>
        <w:t xml:space="preserve"> </w:t>
      </w:r>
      <w:r w:rsidR="00DB4791">
        <w:rPr>
          <w:spacing w:val="-3"/>
          <w:sz w:val="28"/>
          <w:szCs w:val="28"/>
        </w:rPr>
        <w:t>Technique in this system</w:t>
      </w:r>
      <w:r w:rsidR="005C7E1F">
        <w:rPr>
          <w:spacing w:val="-3"/>
          <w:sz w:val="28"/>
          <w:szCs w:val="28"/>
        </w:rPr>
        <w:t>.</w:t>
      </w:r>
    </w:p>
    <w:p w:rsidR="00E2551B" w:rsidRPr="00B413BC" w:rsidRDefault="00775AA1" w:rsidP="00B413BC">
      <w:pPr>
        <w:pStyle w:val="ListParagraph"/>
        <w:numPr>
          <w:ilvl w:val="1"/>
          <w:numId w:val="8"/>
        </w:numPr>
        <w:spacing w:line="360" w:lineRule="auto"/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</w:rPr>
        <w:t xml:space="preserve">There is no </w:t>
      </w:r>
      <w:r w:rsidR="005B68AF">
        <w:rPr>
          <w:spacing w:val="-3"/>
          <w:sz w:val="28"/>
          <w:szCs w:val="28"/>
        </w:rPr>
        <w:t xml:space="preserve">technique </w:t>
      </w:r>
      <w:r w:rsidR="00F02F52">
        <w:rPr>
          <w:spacing w:val="-3"/>
          <w:sz w:val="28"/>
          <w:szCs w:val="28"/>
        </w:rPr>
        <w:t xml:space="preserve">called </w:t>
      </w:r>
      <w:r w:rsidR="007B0506" w:rsidRPr="007B0506">
        <w:rPr>
          <w:spacing w:val="-3"/>
          <w:sz w:val="28"/>
          <w:szCs w:val="28"/>
        </w:rPr>
        <w:t>Structural scattering</w:t>
      </w:r>
      <w:r w:rsidR="00F02F52">
        <w:rPr>
          <w:spacing w:val="-3"/>
          <w:sz w:val="28"/>
          <w:szCs w:val="28"/>
        </w:rPr>
        <w:t xml:space="preserve"> to find bugs </w:t>
      </w:r>
      <w:r w:rsidR="0022467B">
        <w:rPr>
          <w:spacing w:val="-3"/>
          <w:sz w:val="28"/>
          <w:szCs w:val="28"/>
        </w:rPr>
        <w:t>effectively</w:t>
      </w:r>
      <w:r w:rsidR="00C7785E">
        <w:rPr>
          <w:spacing w:val="-3"/>
          <w:sz w:val="28"/>
          <w:szCs w:val="28"/>
        </w:rPr>
        <w:t>.</w:t>
      </w:r>
    </w:p>
    <w:p w:rsidR="00425823" w:rsidRDefault="00425823" w:rsidP="00E96CFC">
      <w:pPr>
        <w:spacing w:before="19" w:line="200" w:lineRule="exact"/>
      </w:pPr>
    </w:p>
    <w:p w:rsidR="00425823" w:rsidRDefault="00425823" w:rsidP="00E96CFC">
      <w:pPr>
        <w:spacing w:before="19" w:line="200" w:lineRule="exact"/>
      </w:pPr>
    </w:p>
    <w:p w:rsidR="00E96CFC" w:rsidRDefault="00E96CFC" w:rsidP="00B26C0B">
      <w:pPr>
        <w:spacing w:before="71"/>
        <w:ind w:right="7087"/>
        <w:jc w:val="both"/>
        <w:rPr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ED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E96CFC" w:rsidRDefault="00E96CFC" w:rsidP="00E96CFC">
      <w:pPr>
        <w:spacing w:line="240" w:lineRule="exact"/>
        <w:rPr>
          <w:sz w:val="24"/>
          <w:szCs w:val="24"/>
        </w:rPr>
      </w:pPr>
    </w:p>
    <w:p w:rsidR="00FC10E5" w:rsidRPr="00ED4957" w:rsidRDefault="00431715" w:rsidP="00FC10E5">
      <w:pPr>
        <w:pStyle w:val="ListParagraph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Proposed system is e</w:t>
      </w:r>
      <w:r w:rsidR="00FC10E5" w:rsidRPr="00C042AE">
        <w:rPr>
          <w:sz w:val="28"/>
          <w:szCs w:val="28"/>
        </w:rPr>
        <w:t>xtend</w:t>
      </w:r>
      <w:r>
        <w:rPr>
          <w:sz w:val="28"/>
          <w:szCs w:val="28"/>
        </w:rPr>
        <w:t>ed</w:t>
      </w:r>
      <w:r w:rsidR="00FC10E5" w:rsidRPr="00C042AE">
        <w:rPr>
          <w:sz w:val="28"/>
          <w:szCs w:val="28"/>
        </w:rPr>
        <w:t xml:space="preserve"> the empirical evaluation of our bug prediction</w:t>
      </w:r>
      <w:r w:rsidR="00FC10E5" w:rsidRPr="00C042AE">
        <w:rPr>
          <w:sz w:val="28"/>
          <w:szCs w:val="28"/>
        </w:rPr>
        <w:t xml:space="preserve">  </w:t>
      </w:r>
      <w:r w:rsidR="00FC10E5" w:rsidRPr="00C042AE">
        <w:rPr>
          <w:sz w:val="28"/>
          <w:szCs w:val="28"/>
        </w:rPr>
        <w:t>model by considering a set of 26 systems.</w:t>
      </w:r>
    </w:p>
    <w:p w:rsidR="00FC10E5" w:rsidRPr="0003355D" w:rsidRDefault="00FC10E5" w:rsidP="0003355D">
      <w:pPr>
        <w:pStyle w:val="ListParagraph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C042AE">
        <w:rPr>
          <w:sz w:val="28"/>
          <w:szCs w:val="28"/>
        </w:rPr>
        <w:t>Compare our model with two additional competitive</w:t>
      </w:r>
      <w:r w:rsidRPr="00C042AE">
        <w:rPr>
          <w:sz w:val="28"/>
          <w:szCs w:val="28"/>
        </w:rPr>
        <w:t xml:space="preserve">  </w:t>
      </w:r>
      <w:r w:rsidRPr="00C042AE">
        <w:rPr>
          <w:sz w:val="28"/>
          <w:szCs w:val="28"/>
        </w:rPr>
        <w:t xml:space="preserve">approaches, i.e., a </w:t>
      </w:r>
      <w:r w:rsidRPr="00C042AE">
        <w:rPr>
          <w:sz w:val="28"/>
          <w:szCs w:val="28"/>
        </w:rPr>
        <w:br/>
        <w:t xml:space="preserve"> </w:t>
      </w:r>
      <w:r w:rsidRPr="00C042AE">
        <w:rPr>
          <w:sz w:val="28"/>
          <w:szCs w:val="28"/>
        </w:rPr>
        <w:t>prediction model based</w:t>
      </w:r>
      <w:r w:rsidRPr="00C042AE">
        <w:rPr>
          <w:sz w:val="28"/>
          <w:szCs w:val="28"/>
        </w:rPr>
        <w:t xml:space="preserve">  </w:t>
      </w:r>
      <w:r w:rsidRPr="00C042AE">
        <w:rPr>
          <w:sz w:val="28"/>
          <w:szCs w:val="28"/>
        </w:rPr>
        <w:t>on the focus metrics proposed by Posnett et al.</w:t>
      </w:r>
      <w:r w:rsidRPr="00C042AE">
        <w:rPr>
          <w:sz w:val="28"/>
          <w:szCs w:val="28"/>
        </w:rPr>
        <w:t xml:space="preserve"> </w:t>
      </w:r>
      <w:r w:rsidRPr="00C042AE">
        <w:rPr>
          <w:sz w:val="28"/>
          <w:szCs w:val="28"/>
        </w:rPr>
        <w:t>[22] and a prediction model based on structural</w:t>
      </w:r>
      <w:r w:rsidRPr="00C042AE">
        <w:rPr>
          <w:sz w:val="28"/>
          <w:szCs w:val="28"/>
        </w:rPr>
        <w:t xml:space="preserve"> </w:t>
      </w:r>
      <w:r w:rsidRPr="00C042AE">
        <w:rPr>
          <w:sz w:val="28"/>
          <w:szCs w:val="28"/>
        </w:rPr>
        <w:t>code metrics [24], that together with the previously</w:t>
      </w:r>
      <w:r w:rsidRPr="00C042AE">
        <w:rPr>
          <w:sz w:val="28"/>
          <w:szCs w:val="28"/>
        </w:rPr>
        <w:t xml:space="preserve"> </w:t>
      </w:r>
      <w:r w:rsidRPr="00C042AE">
        <w:rPr>
          <w:sz w:val="28"/>
          <w:szCs w:val="28"/>
        </w:rPr>
        <w:t>considered models, i.e., the BCCM proposed by</w:t>
      </w:r>
      <w:r w:rsidRPr="00C042AE">
        <w:rPr>
          <w:sz w:val="28"/>
          <w:szCs w:val="28"/>
        </w:rPr>
        <w:t xml:space="preserve"> </w:t>
      </w:r>
      <w:r w:rsidRPr="00C042AE">
        <w:rPr>
          <w:sz w:val="28"/>
          <w:szCs w:val="28"/>
        </w:rPr>
        <w:t>Hassan [8] and the one proposed by Ostrand et al.</w:t>
      </w:r>
      <w:r w:rsidRPr="00C042AE">
        <w:rPr>
          <w:sz w:val="28"/>
          <w:szCs w:val="28"/>
        </w:rPr>
        <w:t xml:space="preserve"> </w:t>
      </w:r>
      <w:r w:rsidRPr="00C042AE">
        <w:rPr>
          <w:sz w:val="28"/>
          <w:szCs w:val="28"/>
        </w:rPr>
        <w:t>[9] [10], lead to a total of four different baselines</w:t>
      </w:r>
      <w:r w:rsidRPr="00C042AE">
        <w:rPr>
          <w:sz w:val="28"/>
          <w:szCs w:val="28"/>
        </w:rPr>
        <w:t xml:space="preserve"> </w:t>
      </w:r>
      <w:r w:rsidRPr="00C042AE">
        <w:rPr>
          <w:sz w:val="28"/>
          <w:szCs w:val="28"/>
        </w:rPr>
        <w:t>considered in our study.</w:t>
      </w:r>
    </w:p>
    <w:p w:rsidR="00FC10E5" w:rsidRPr="00C042AE" w:rsidRDefault="00FC10E5" w:rsidP="00FC10E5">
      <w:pPr>
        <w:pStyle w:val="ListParagraph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C042AE">
        <w:rPr>
          <w:sz w:val="28"/>
          <w:szCs w:val="28"/>
        </w:rPr>
        <w:t>Devise and discuss the results of a hybrid bug</w:t>
      </w:r>
      <w:r w:rsidRPr="00C042AE">
        <w:rPr>
          <w:sz w:val="28"/>
          <w:szCs w:val="28"/>
        </w:rPr>
        <w:t xml:space="preserve"> </w:t>
      </w:r>
      <w:r w:rsidRPr="00C042AE">
        <w:rPr>
          <w:sz w:val="28"/>
          <w:szCs w:val="28"/>
        </w:rPr>
        <w:t xml:space="preserve">prediction model, based on the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br/>
      </w:r>
      <w:r w:rsidRPr="00C042AE">
        <w:rPr>
          <w:sz w:val="28"/>
          <w:szCs w:val="28"/>
        </w:rPr>
        <w:t>best combination of</w:t>
      </w:r>
      <w:r w:rsidRPr="00C042AE">
        <w:rPr>
          <w:sz w:val="28"/>
          <w:szCs w:val="28"/>
        </w:rPr>
        <w:t xml:space="preserve"> </w:t>
      </w:r>
      <w:r w:rsidRPr="00C042AE">
        <w:rPr>
          <w:sz w:val="28"/>
          <w:szCs w:val="28"/>
        </w:rPr>
        <w:t>predictors exploited by the five prediction models</w:t>
      </w:r>
      <w:r w:rsidRPr="00C042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C042AE">
        <w:rPr>
          <w:sz w:val="28"/>
          <w:szCs w:val="28"/>
        </w:rPr>
        <w:t>experimented in the paper.</w:t>
      </w:r>
    </w:p>
    <w:p w:rsidR="00FC10E5" w:rsidRPr="00C042AE" w:rsidRDefault="00FC10E5" w:rsidP="00FC10E5">
      <w:pPr>
        <w:pStyle w:val="ListParagraph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 w:rsidRPr="00C042AE">
        <w:rPr>
          <w:sz w:val="28"/>
          <w:szCs w:val="28"/>
        </w:rPr>
        <w:t>rovide a comprehensive replication package [25]</w:t>
      </w:r>
      <w:r w:rsidRPr="00C042AE">
        <w:rPr>
          <w:sz w:val="28"/>
          <w:szCs w:val="28"/>
        </w:rPr>
        <w:t xml:space="preserve">  </w:t>
      </w:r>
      <w:r w:rsidRPr="00C042AE">
        <w:rPr>
          <w:sz w:val="28"/>
          <w:szCs w:val="28"/>
        </w:rPr>
        <w:t xml:space="preserve">including all the raw data </w:t>
      </w:r>
      <w:r>
        <w:rPr>
          <w:sz w:val="28"/>
          <w:szCs w:val="28"/>
        </w:rPr>
        <w:br/>
      </w:r>
      <w:r w:rsidRPr="00C042AE">
        <w:rPr>
          <w:sz w:val="28"/>
          <w:szCs w:val="28"/>
        </w:rPr>
        <w:t xml:space="preserve"> </w:t>
      </w:r>
      <w:r w:rsidRPr="00C042AE">
        <w:rPr>
          <w:sz w:val="28"/>
          <w:szCs w:val="28"/>
        </w:rPr>
        <w:t>and working data sets</w:t>
      </w:r>
      <w:r w:rsidRPr="00C042AE">
        <w:rPr>
          <w:sz w:val="28"/>
          <w:szCs w:val="28"/>
        </w:rPr>
        <w:t xml:space="preserve"> </w:t>
      </w:r>
      <w:r w:rsidRPr="00C042AE">
        <w:rPr>
          <w:sz w:val="28"/>
          <w:szCs w:val="28"/>
        </w:rPr>
        <w:t>of our studies.</w:t>
      </w:r>
    </w:p>
    <w:p w:rsidR="004D2551" w:rsidRDefault="004D2551" w:rsidP="00E0713D">
      <w:pPr>
        <w:spacing w:line="360" w:lineRule="auto"/>
        <w:ind w:firstLine="720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685717" w:rsidRDefault="003120B3" w:rsidP="00AF3A33">
      <w:pPr>
        <w:pStyle w:val="ListParagraph"/>
        <w:numPr>
          <w:ilvl w:val="0"/>
          <w:numId w:val="10"/>
        </w:numPr>
        <w:spacing w:line="360" w:lineRule="auto"/>
        <w:jc w:val="both"/>
        <w:rPr>
          <w:color w:val="000000" w:themeColor="text1"/>
          <w:spacing w:val="-3"/>
          <w:sz w:val="28"/>
          <w:szCs w:val="28"/>
        </w:rPr>
      </w:pPr>
      <w:r>
        <w:rPr>
          <w:spacing w:val="-3"/>
          <w:sz w:val="28"/>
          <w:szCs w:val="28"/>
        </w:rPr>
        <w:t xml:space="preserve"> </w:t>
      </w:r>
      <w:r w:rsidR="00EE28FD">
        <w:rPr>
          <w:spacing w:val="-3"/>
          <w:sz w:val="28"/>
          <w:szCs w:val="28"/>
        </w:rPr>
        <w:t>This</w:t>
      </w:r>
      <w:r w:rsidR="004B4F4A">
        <w:rPr>
          <w:spacing w:val="-3"/>
          <w:sz w:val="28"/>
          <w:szCs w:val="28"/>
        </w:rPr>
        <w:t xml:space="preserve"> system implements </w:t>
      </w:r>
      <w:r w:rsidR="004B4F4A" w:rsidRPr="004B4F4A">
        <w:rPr>
          <w:spacing w:val="-3"/>
          <w:sz w:val="28"/>
          <w:szCs w:val="28"/>
        </w:rPr>
        <w:t>Research Questions and Baseline Selection</w:t>
      </w:r>
      <w:r w:rsidR="00351938">
        <w:rPr>
          <w:spacing w:val="-3"/>
          <w:sz w:val="28"/>
          <w:szCs w:val="28"/>
        </w:rPr>
        <w:t xml:space="preserve"> which is effective in fining bigs</w:t>
      </w:r>
      <w:r w:rsidR="00A14F77">
        <w:rPr>
          <w:spacing w:val="-3"/>
          <w:sz w:val="28"/>
          <w:szCs w:val="28"/>
        </w:rPr>
        <w:t>.</w:t>
      </w:r>
    </w:p>
    <w:p w:rsidR="009C0087" w:rsidRDefault="00BD6D52" w:rsidP="009C0087">
      <w:pPr>
        <w:pStyle w:val="ListParagraph"/>
        <w:numPr>
          <w:ilvl w:val="0"/>
          <w:numId w:val="10"/>
        </w:numPr>
        <w:spacing w:line="360" w:lineRule="auto"/>
        <w:jc w:val="both"/>
        <w:rPr>
          <w:color w:val="000000" w:themeColor="text1"/>
          <w:spacing w:val="-3"/>
          <w:sz w:val="28"/>
          <w:szCs w:val="28"/>
        </w:rPr>
      </w:pPr>
      <w:r w:rsidRPr="00491F33">
        <w:rPr>
          <w:color w:val="000000" w:themeColor="text1"/>
          <w:spacing w:val="-3"/>
          <w:sz w:val="28"/>
          <w:szCs w:val="28"/>
        </w:rPr>
        <w:t xml:space="preserve">The system </w:t>
      </w:r>
      <w:r w:rsidR="00FF5C70" w:rsidRPr="00491F33">
        <w:rPr>
          <w:color w:val="000000" w:themeColor="text1"/>
          <w:spacing w:val="-3"/>
          <w:sz w:val="28"/>
          <w:szCs w:val="28"/>
        </w:rPr>
        <w:t xml:space="preserve">has a technique </w:t>
      </w:r>
      <w:r w:rsidR="004D1A31" w:rsidRPr="00491F33">
        <w:rPr>
          <w:color w:val="000000" w:themeColor="text1"/>
          <w:spacing w:val="-3"/>
          <w:sz w:val="28"/>
          <w:szCs w:val="28"/>
        </w:rPr>
        <w:t xml:space="preserve">to </w:t>
      </w:r>
      <w:r w:rsidR="00144F02" w:rsidRPr="00491F33">
        <w:rPr>
          <w:color w:val="000000" w:themeColor="text1"/>
          <w:spacing w:val="-3"/>
          <w:sz w:val="28"/>
          <w:szCs w:val="28"/>
        </w:rPr>
        <w:t>Detect</w:t>
      </w:r>
      <w:r w:rsidR="00952941">
        <w:rPr>
          <w:color w:val="000000" w:themeColor="text1"/>
          <w:spacing w:val="-3"/>
          <w:sz w:val="28"/>
          <w:szCs w:val="28"/>
        </w:rPr>
        <w:t xml:space="preserve"> bugs</w:t>
      </w:r>
      <w:r w:rsidR="00144F02" w:rsidRPr="00491F33">
        <w:rPr>
          <w:color w:val="000000" w:themeColor="text1"/>
          <w:spacing w:val="-3"/>
          <w:sz w:val="28"/>
          <w:szCs w:val="28"/>
        </w:rPr>
        <w:t xml:space="preserve"> of </w:t>
      </w:r>
      <w:r w:rsidR="00491F33" w:rsidRPr="00491F33">
        <w:rPr>
          <w:color w:val="000000" w:themeColor="text1"/>
          <w:spacing w:val="-3"/>
          <w:sz w:val="28"/>
          <w:szCs w:val="28"/>
        </w:rPr>
        <w:t>Mining Software Repositories</w:t>
      </w:r>
      <w:r w:rsidR="00491F33">
        <w:rPr>
          <w:color w:val="000000" w:themeColor="text1"/>
          <w:spacing w:val="-3"/>
          <w:sz w:val="28"/>
          <w:szCs w:val="28"/>
        </w:rPr>
        <w:t>.</w:t>
      </w:r>
    </w:p>
    <w:p w:rsidR="00260B99" w:rsidRDefault="00260B99" w:rsidP="00260B99">
      <w:pPr>
        <w:spacing w:line="360" w:lineRule="auto"/>
        <w:jc w:val="both"/>
        <w:rPr>
          <w:color w:val="000000" w:themeColor="text1"/>
          <w:spacing w:val="-3"/>
          <w:sz w:val="28"/>
          <w:szCs w:val="28"/>
        </w:rPr>
      </w:pPr>
    </w:p>
    <w:p w:rsidR="00260B99" w:rsidRPr="00260B99" w:rsidRDefault="00260B99" w:rsidP="00260B99">
      <w:pPr>
        <w:spacing w:line="360" w:lineRule="auto"/>
        <w:jc w:val="both"/>
        <w:rPr>
          <w:color w:val="000000" w:themeColor="text1"/>
          <w:spacing w:val="-3"/>
          <w:sz w:val="28"/>
          <w:szCs w:val="28"/>
        </w:rPr>
      </w:pPr>
    </w:p>
    <w:p w:rsidR="00E96CFC" w:rsidRDefault="00E96CFC" w:rsidP="00E96CFC">
      <w:pPr>
        <w:spacing w:line="200" w:lineRule="exact"/>
      </w:pPr>
    </w:p>
    <w:p w:rsidR="003840C9" w:rsidRDefault="003840C9" w:rsidP="00E96CFC">
      <w:pPr>
        <w:spacing w:line="200" w:lineRule="exact"/>
      </w:pPr>
    </w:p>
    <w:p w:rsidR="00E96CFC" w:rsidRDefault="00E96CFC" w:rsidP="00E96CFC">
      <w:pPr>
        <w:spacing w:line="200" w:lineRule="exact"/>
      </w:pPr>
    </w:p>
    <w:p w:rsidR="00E96CFC" w:rsidRDefault="00E96CFC" w:rsidP="00E96CFC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E96CFC" w:rsidRDefault="00E96CFC" w:rsidP="00E96CFC">
      <w:pPr>
        <w:spacing w:before="4" w:line="140" w:lineRule="exact"/>
        <w:rPr>
          <w:sz w:val="14"/>
          <w:szCs w:val="14"/>
        </w:rPr>
      </w:pPr>
    </w:p>
    <w:p w:rsidR="00E96CFC" w:rsidRDefault="00E96CFC" w:rsidP="00E96CFC">
      <w:pPr>
        <w:spacing w:line="200" w:lineRule="exact"/>
      </w:pPr>
    </w:p>
    <w:p w:rsidR="00E96CFC" w:rsidRDefault="00E96CFC" w:rsidP="00E96CFC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E96CFC" w:rsidRDefault="00E96CFC" w:rsidP="00E96CFC">
      <w:pPr>
        <w:spacing w:before="4" w:line="120" w:lineRule="exact"/>
        <w:rPr>
          <w:sz w:val="13"/>
          <w:szCs w:val="13"/>
        </w:rPr>
      </w:pPr>
    </w:p>
    <w:p w:rsidR="00E96CFC" w:rsidRDefault="00E96CFC" w:rsidP="00E96CFC">
      <w:pPr>
        <w:spacing w:line="200" w:lineRule="exact"/>
      </w:pPr>
    </w:p>
    <w:p w:rsidR="00E96CFC" w:rsidRPr="00BD29DB" w:rsidRDefault="00E96CFC" w:rsidP="00E96CFC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z w:val="28"/>
          <w:szCs w:val="28"/>
        </w:rPr>
        <w:t>ro</w:t>
      </w:r>
      <w:r w:rsidRPr="00BD29DB">
        <w:rPr>
          <w:spacing w:val="-2"/>
          <w:sz w:val="28"/>
          <w:szCs w:val="28"/>
        </w:rPr>
        <w:t>c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 xml:space="preserve">ssor                     </w:t>
      </w:r>
      <w:r w:rsidRPr="00BD29DB">
        <w:rPr>
          <w:spacing w:val="29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>nt</w:t>
      </w:r>
      <w:r w:rsidRPr="00BD29DB">
        <w:rPr>
          <w:spacing w:val="1"/>
          <w:sz w:val="28"/>
          <w:szCs w:val="28"/>
        </w:rPr>
        <w:t>i</w:t>
      </w:r>
      <w:r w:rsidRPr="00BD29DB">
        <w:rPr>
          <w:sz w:val="28"/>
          <w:szCs w:val="28"/>
        </w:rPr>
        <w:t>um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2"/>
          <w:sz w:val="28"/>
          <w:szCs w:val="28"/>
        </w:rPr>
        <w:t>–</w:t>
      </w:r>
      <w:r w:rsidRPr="00BD29DB">
        <w:rPr>
          <w:spacing w:val="-6"/>
          <w:sz w:val="28"/>
          <w:szCs w:val="28"/>
        </w:rPr>
        <w:t>IV</w:t>
      </w:r>
    </w:p>
    <w:p w:rsidR="00E96CFC" w:rsidRPr="00BD29DB" w:rsidRDefault="00E96CFC" w:rsidP="00E96CFC">
      <w:pPr>
        <w:spacing w:before="6" w:line="140" w:lineRule="exact"/>
        <w:rPr>
          <w:sz w:val="28"/>
          <w:szCs w:val="28"/>
        </w:rPr>
      </w:pPr>
    </w:p>
    <w:p w:rsidR="00E96CFC" w:rsidRPr="00BD29DB" w:rsidRDefault="00E96CFC" w:rsidP="00E96CFC">
      <w:pPr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RAM  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</w:t>
      </w:r>
      <w:r w:rsidRPr="00BD29DB">
        <w:rPr>
          <w:spacing w:val="59"/>
          <w:sz w:val="28"/>
          <w:szCs w:val="28"/>
        </w:rPr>
        <w:t>4</w:t>
      </w:r>
      <w:r w:rsidRPr="00BD29DB">
        <w:rPr>
          <w:sz w:val="28"/>
          <w:szCs w:val="28"/>
        </w:rPr>
        <w:t xml:space="preserve"> GB</w:t>
      </w:r>
      <w:r w:rsidRPr="00BD29DB">
        <w:rPr>
          <w:spacing w:val="-2"/>
          <w:sz w:val="28"/>
          <w:szCs w:val="28"/>
        </w:rPr>
        <w:t xml:space="preserve"> </w:t>
      </w:r>
      <w:r w:rsidRPr="00BD29DB">
        <w:rPr>
          <w:sz w:val="28"/>
          <w:szCs w:val="28"/>
        </w:rPr>
        <w:t>(min)</w:t>
      </w:r>
    </w:p>
    <w:p w:rsidR="00E96CFC" w:rsidRPr="00BD29DB" w:rsidRDefault="00E96CFC" w:rsidP="00E96CFC">
      <w:pPr>
        <w:spacing w:before="93"/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H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</w:t>
      </w:r>
      <w:r w:rsidRPr="00BD29DB">
        <w:rPr>
          <w:spacing w:val="-1"/>
          <w:sz w:val="28"/>
          <w:szCs w:val="28"/>
        </w:rPr>
        <w:t>D</w:t>
      </w:r>
      <w:r w:rsidRPr="00BD29DB">
        <w:rPr>
          <w:sz w:val="28"/>
          <w:szCs w:val="28"/>
        </w:rPr>
        <w:t xml:space="preserve">isk                  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20 GB</w:t>
      </w:r>
    </w:p>
    <w:p w:rsidR="00E96CFC" w:rsidRPr="00BD29DB" w:rsidRDefault="00E96CFC" w:rsidP="00E96CFC">
      <w:pPr>
        <w:spacing w:before="96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lastRenderedPageBreak/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K</w:t>
      </w:r>
      <w:r w:rsidRPr="00BD29DB">
        <w:rPr>
          <w:spacing w:val="3"/>
          <w:sz w:val="28"/>
          <w:szCs w:val="28"/>
        </w:rPr>
        <w:t>e</w:t>
      </w:r>
      <w:r w:rsidRPr="00BD29DB">
        <w:rPr>
          <w:sz w:val="28"/>
          <w:szCs w:val="28"/>
        </w:rPr>
        <w:t>y</w:t>
      </w:r>
      <w:r w:rsidRPr="00BD29DB">
        <w:rPr>
          <w:spacing w:val="-5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pacing w:val="2"/>
          <w:sz w:val="28"/>
          <w:szCs w:val="28"/>
        </w:rPr>
        <w:t>o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                    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tand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>rd Windows K</w:t>
      </w:r>
      <w:r w:rsidRPr="00BD29DB">
        <w:rPr>
          <w:spacing w:val="-1"/>
          <w:sz w:val="28"/>
          <w:szCs w:val="28"/>
        </w:rPr>
        <w:t>e</w:t>
      </w:r>
      <w:r w:rsidRPr="00BD29DB">
        <w:rPr>
          <w:spacing w:val="-5"/>
          <w:sz w:val="28"/>
          <w:szCs w:val="28"/>
        </w:rPr>
        <w:t>y</w:t>
      </w:r>
      <w:r w:rsidRPr="00BD29DB">
        <w:rPr>
          <w:spacing w:val="2"/>
          <w:sz w:val="28"/>
          <w:szCs w:val="28"/>
        </w:rPr>
        <w:t>b</w:t>
      </w:r>
      <w:r w:rsidRPr="00BD29DB">
        <w:rPr>
          <w:sz w:val="28"/>
          <w:szCs w:val="28"/>
        </w:rPr>
        <w:t>o</w:t>
      </w:r>
      <w:r w:rsidRPr="00BD29DB">
        <w:rPr>
          <w:spacing w:val="1"/>
          <w:sz w:val="28"/>
          <w:szCs w:val="28"/>
        </w:rPr>
        <w:t>a</w:t>
      </w:r>
      <w:r w:rsidRPr="00BD29DB">
        <w:rPr>
          <w:sz w:val="28"/>
          <w:szCs w:val="28"/>
        </w:rPr>
        <w:t>rd</w:t>
      </w:r>
    </w:p>
    <w:p w:rsidR="00E96CFC" w:rsidRPr="00BD29DB" w:rsidRDefault="00E96CFC" w:rsidP="00E96CFC">
      <w:pPr>
        <w:spacing w:before="93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Mouse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T</w:t>
      </w:r>
      <w:r w:rsidRPr="00BD29DB">
        <w:rPr>
          <w:spacing w:val="-1"/>
          <w:sz w:val="28"/>
          <w:szCs w:val="28"/>
        </w:rPr>
        <w:t>w</w:t>
      </w:r>
      <w:r w:rsidRPr="00BD29DB">
        <w:rPr>
          <w:sz w:val="28"/>
          <w:szCs w:val="28"/>
        </w:rPr>
        <w:t xml:space="preserve">o or </w:t>
      </w:r>
      <w:r w:rsidRPr="00BD29DB">
        <w:rPr>
          <w:spacing w:val="-1"/>
          <w:sz w:val="28"/>
          <w:szCs w:val="28"/>
        </w:rPr>
        <w:t>T</w:t>
      </w:r>
      <w:r w:rsidRPr="00BD29DB">
        <w:rPr>
          <w:sz w:val="28"/>
          <w:szCs w:val="28"/>
        </w:rPr>
        <w:t>hree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z w:val="28"/>
          <w:szCs w:val="28"/>
        </w:rPr>
        <w:t>ut</w:t>
      </w:r>
      <w:r w:rsidRPr="00BD29DB">
        <w:rPr>
          <w:spacing w:val="1"/>
          <w:sz w:val="28"/>
          <w:szCs w:val="28"/>
        </w:rPr>
        <w:t>t</w:t>
      </w:r>
      <w:r w:rsidRPr="00BD29DB">
        <w:rPr>
          <w:sz w:val="28"/>
          <w:szCs w:val="28"/>
        </w:rPr>
        <w:t>on Mouse</w:t>
      </w:r>
    </w:p>
    <w:p w:rsidR="00E96CFC" w:rsidRDefault="00E96CFC" w:rsidP="00E96CFC">
      <w:pPr>
        <w:spacing w:before="96"/>
        <w:ind w:left="480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Monitor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V</w:t>
      </w:r>
      <w:r w:rsidRPr="00BD29DB">
        <w:rPr>
          <w:spacing w:val="-1"/>
          <w:sz w:val="28"/>
          <w:szCs w:val="28"/>
        </w:rPr>
        <w:t>G</w:t>
      </w:r>
      <w:r w:rsidRPr="00BD29DB">
        <w:rPr>
          <w:sz w:val="28"/>
          <w:szCs w:val="28"/>
        </w:rPr>
        <w:t>A</w:t>
      </w:r>
    </w:p>
    <w:p w:rsidR="00E96CFC" w:rsidRPr="00270D01" w:rsidRDefault="00E96CFC" w:rsidP="00E96CFC">
      <w:pPr>
        <w:rPr>
          <w:sz w:val="24"/>
          <w:szCs w:val="24"/>
        </w:rPr>
      </w:pPr>
    </w:p>
    <w:p w:rsidR="00E96CFC" w:rsidRPr="00270D01" w:rsidRDefault="00E96CFC" w:rsidP="00E96CFC">
      <w:pPr>
        <w:rPr>
          <w:sz w:val="24"/>
          <w:szCs w:val="24"/>
        </w:rPr>
      </w:pPr>
    </w:p>
    <w:p w:rsidR="00E96CFC" w:rsidRPr="0086748D" w:rsidRDefault="00E96CFC" w:rsidP="00E96CFC">
      <w:pPr>
        <w:pStyle w:val="BodyTextIndent"/>
        <w:rPr>
          <w:rFonts w:ascii="Times New Roman" w:hAnsi="Times New Roman"/>
          <w:b/>
          <w:sz w:val="28"/>
          <w:szCs w:val="28"/>
        </w:rPr>
      </w:pPr>
      <w:r w:rsidRPr="0086748D">
        <w:rPr>
          <w:rFonts w:ascii="Times New Roman" w:hAnsi="Times New Roman"/>
          <w:b/>
          <w:sz w:val="28"/>
          <w:szCs w:val="28"/>
        </w:rPr>
        <w:t>Software Requirements:</w:t>
      </w:r>
    </w:p>
    <w:p w:rsidR="00E96CFC" w:rsidRPr="0086748D" w:rsidRDefault="00E96CFC" w:rsidP="00E96CFC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 xml:space="preserve">Operating System 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  <w:t>Windows XP</w:t>
      </w:r>
    </w:p>
    <w:p w:rsidR="00E96CFC" w:rsidRPr="0086748D" w:rsidRDefault="00E96CFC" w:rsidP="00E96CFC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Coding Language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 xml:space="preserve">- </w:t>
      </w:r>
      <w:r w:rsidRPr="0086748D">
        <w:rPr>
          <w:rFonts w:ascii="Times New Roman" w:hAnsi="Times New Roman"/>
          <w:sz w:val="28"/>
          <w:szCs w:val="28"/>
        </w:rPr>
        <w:tab/>
        <w:t>Java</w:t>
      </w:r>
      <w:r w:rsidR="00B1043C">
        <w:rPr>
          <w:rFonts w:ascii="Times New Roman" w:hAnsi="Times New Roman"/>
          <w:sz w:val="28"/>
          <w:szCs w:val="28"/>
        </w:rPr>
        <w:t>/J2EE(JSP,Servlet)</w:t>
      </w:r>
    </w:p>
    <w:p w:rsidR="00E96CFC" w:rsidRPr="0086748D" w:rsidRDefault="00E96CFC" w:rsidP="00E96CFC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Front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 w:rsidR="00722A3D">
        <w:rPr>
          <w:rFonts w:ascii="Times New Roman" w:hAnsi="Times New Roman"/>
          <w:sz w:val="28"/>
          <w:szCs w:val="28"/>
        </w:rPr>
        <w:t>J2EE</w:t>
      </w:r>
    </w:p>
    <w:p w:rsidR="00E96CFC" w:rsidRPr="00531059" w:rsidRDefault="00E96CFC" w:rsidP="00E96CFC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E96CFC" w:rsidRPr="00531059">
          <w:pgSz w:w="12240" w:h="15840"/>
          <w:pgMar w:top="1400" w:right="1320" w:bottom="280" w:left="1320" w:header="720" w:footer="720" w:gutter="0"/>
          <w:cols w:space="720"/>
        </w:sectPr>
      </w:pPr>
      <w:r w:rsidRPr="0086748D">
        <w:rPr>
          <w:rFonts w:ascii="Times New Roman" w:hAnsi="Times New Roman"/>
          <w:sz w:val="28"/>
          <w:szCs w:val="28"/>
        </w:rPr>
        <w:t>Back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 w:rsidR="00542AF3">
        <w:rPr>
          <w:rFonts w:ascii="Times New Roman" w:hAnsi="Times New Roman"/>
          <w:sz w:val="28"/>
          <w:szCs w:val="28"/>
        </w:rPr>
        <w:t>MySQ</w:t>
      </w:r>
      <w:r w:rsidR="007E5C2E">
        <w:rPr>
          <w:rFonts w:ascii="Times New Roman" w:hAnsi="Times New Roman"/>
          <w:sz w:val="28"/>
          <w:szCs w:val="28"/>
        </w:rPr>
        <w:t>L</w:t>
      </w:r>
    </w:p>
    <w:p w:rsidR="003D7278" w:rsidRPr="00542AF3" w:rsidRDefault="003D7278" w:rsidP="00542AF3">
      <w:pPr>
        <w:sectPr w:rsidR="003D7278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BE12CA" w:rsidRDefault="00BE12CA" w:rsidP="00531059">
      <w:pPr>
        <w:ind w:firstLine="720"/>
      </w:pPr>
    </w:p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Default="00BE12CA" w:rsidP="00BE12CA"/>
    <w:p w:rsidR="00BE12CA" w:rsidRDefault="00BE12CA" w:rsidP="00BE12CA"/>
    <w:p w:rsidR="003D7278" w:rsidRPr="00BE12CA" w:rsidRDefault="00BE12CA" w:rsidP="00BE12CA">
      <w:pPr>
        <w:tabs>
          <w:tab w:val="left" w:pos="1725"/>
        </w:tabs>
      </w:pPr>
      <w:r>
        <w:tab/>
      </w:r>
    </w:p>
    <w:sectPr w:rsidR="003D7278" w:rsidRPr="00BE12CA" w:rsidSect="00E96CFC">
      <w:pgSz w:w="12240" w:h="15840"/>
      <w:pgMar w:top="1400" w:right="1320" w:bottom="280" w:left="1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31E" w:rsidRDefault="0003131E" w:rsidP="00E96CFC">
      <w:r>
        <w:separator/>
      </w:r>
    </w:p>
  </w:endnote>
  <w:endnote w:type="continuationSeparator" w:id="1">
    <w:p w:rsidR="0003131E" w:rsidRDefault="0003131E" w:rsidP="00E96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31E" w:rsidRDefault="0003131E" w:rsidP="00E96CFC">
      <w:r>
        <w:separator/>
      </w:r>
    </w:p>
  </w:footnote>
  <w:footnote w:type="continuationSeparator" w:id="1">
    <w:p w:rsidR="0003131E" w:rsidRDefault="0003131E" w:rsidP="00E96C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465EA"/>
    <w:multiLevelType w:val="hybridMultilevel"/>
    <w:tmpl w:val="363E5E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54316"/>
    <w:multiLevelType w:val="hybridMultilevel"/>
    <w:tmpl w:val="E86AD7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759EE"/>
    <w:multiLevelType w:val="hybridMultilevel"/>
    <w:tmpl w:val="7526C94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B21F1D"/>
    <w:multiLevelType w:val="hybridMultilevel"/>
    <w:tmpl w:val="B5DEA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052A29"/>
    <w:multiLevelType w:val="hybridMultilevel"/>
    <w:tmpl w:val="356272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37E18"/>
    <w:multiLevelType w:val="hybridMultilevel"/>
    <w:tmpl w:val="89C24F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EB10B7"/>
    <w:multiLevelType w:val="hybridMultilevel"/>
    <w:tmpl w:val="CC7640A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21660442"/>
    <w:multiLevelType w:val="hybridMultilevel"/>
    <w:tmpl w:val="129661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B416E3"/>
    <w:multiLevelType w:val="hybridMultilevel"/>
    <w:tmpl w:val="8D8CA7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B1DC9"/>
    <w:multiLevelType w:val="hybridMultilevel"/>
    <w:tmpl w:val="A5D6808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27EA6B64"/>
    <w:multiLevelType w:val="hybridMultilevel"/>
    <w:tmpl w:val="34900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DF33AC"/>
    <w:multiLevelType w:val="hybridMultilevel"/>
    <w:tmpl w:val="388817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2C97C66"/>
    <w:multiLevelType w:val="hybridMultilevel"/>
    <w:tmpl w:val="6E203E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9A6902"/>
    <w:multiLevelType w:val="hybridMultilevel"/>
    <w:tmpl w:val="68CAA7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253EF2"/>
    <w:multiLevelType w:val="hybridMultilevel"/>
    <w:tmpl w:val="1602C5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E03173"/>
    <w:multiLevelType w:val="hybridMultilevel"/>
    <w:tmpl w:val="82C89F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26716A"/>
    <w:multiLevelType w:val="hybridMultilevel"/>
    <w:tmpl w:val="79D664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2F4E36"/>
    <w:multiLevelType w:val="multilevel"/>
    <w:tmpl w:val="58BEF1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9">
    <w:nsid w:val="40D56D7B"/>
    <w:multiLevelType w:val="hybridMultilevel"/>
    <w:tmpl w:val="8EFCE0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754FF8"/>
    <w:multiLevelType w:val="multilevel"/>
    <w:tmpl w:val="59801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>
    <w:nsid w:val="46AB47F7"/>
    <w:multiLevelType w:val="hybridMultilevel"/>
    <w:tmpl w:val="47922D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935DF3"/>
    <w:multiLevelType w:val="hybridMultilevel"/>
    <w:tmpl w:val="F7A047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0153BF"/>
    <w:multiLevelType w:val="hybridMultilevel"/>
    <w:tmpl w:val="0B309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3A0EBF"/>
    <w:multiLevelType w:val="hybridMultilevel"/>
    <w:tmpl w:val="DFFEA5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000DF2"/>
    <w:multiLevelType w:val="hybridMultilevel"/>
    <w:tmpl w:val="1D1E7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C57DE8"/>
    <w:multiLevelType w:val="hybridMultilevel"/>
    <w:tmpl w:val="028297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2825AF"/>
    <w:multiLevelType w:val="hybridMultilevel"/>
    <w:tmpl w:val="D9C6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A17C3A"/>
    <w:multiLevelType w:val="hybridMultilevel"/>
    <w:tmpl w:val="41B63C5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656B17B3"/>
    <w:multiLevelType w:val="hybridMultilevel"/>
    <w:tmpl w:val="CA20C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DA02A4"/>
    <w:multiLevelType w:val="hybridMultilevel"/>
    <w:tmpl w:val="05F273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FF5642"/>
    <w:multiLevelType w:val="hybridMultilevel"/>
    <w:tmpl w:val="CDB647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FD585A"/>
    <w:multiLevelType w:val="hybridMultilevel"/>
    <w:tmpl w:val="7B8C2E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081B26"/>
    <w:multiLevelType w:val="hybridMultilevel"/>
    <w:tmpl w:val="89D05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523875"/>
    <w:multiLevelType w:val="hybridMultilevel"/>
    <w:tmpl w:val="21CC09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AE7624"/>
    <w:multiLevelType w:val="hybridMultilevel"/>
    <w:tmpl w:val="450064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8A64B6"/>
    <w:multiLevelType w:val="hybridMultilevel"/>
    <w:tmpl w:val="C33C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B26F68"/>
    <w:multiLevelType w:val="hybridMultilevel"/>
    <w:tmpl w:val="A0C89892"/>
    <w:lvl w:ilvl="0" w:tplc="CD109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9"/>
  </w:num>
  <w:num w:numId="3">
    <w:abstractNumId w:val="33"/>
  </w:num>
  <w:num w:numId="4">
    <w:abstractNumId w:val="6"/>
  </w:num>
  <w:num w:numId="5">
    <w:abstractNumId w:val="29"/>
  </w:num>
  <w:num w:numId="6">
    <w:abstractNumId w:val="12"/>
  </w:num>
  <w:num w:numId="7">
    <w:abstractNumId w:val="25"/>
  </w:num>
  <w:num w:numId="8">
    <w:abstractNumId w:val="36"/>
  </w:num>
  <w:num w:numId="9">
    <w:abstractNumId w:val="37"/>
  </w:num>
  <w:num w:numId="10">
    <w:abstractNumId w:val="28"/>
  </w:num>
  <w:num w:numId="11">
    <w:abstractNumId w:val="18"/>
  </w:num>
  <w:num w:numId="12">
    <w:abstractNumId w:val="5"/>
  </w:num>
  <w:num w:numId="13">
    <w:abstractNumId w:val="21"/>
  </w:num>
  <w:num w:numId="14">
    <w:abstractNumId w:val="27"/>
  </w:num>
  <w:num w:numId="15">
    <w:abstractNumId w:val="23"/>
  </w:num>
  <w:num w:numId="16">
    <w:abstractNumId w:val="0"/>
  </w:num>
  <w:num w:numId="17">
    <w:abstractNumId w:val="4"/>
  </w:num>
  <w:num w:numId="18">
    <w:abstractNumId w:val="30"/>
  </w:num>
  <w:num w:numId="19">
    <w:abstractNumId w:val="32"/>
  </w:num>
  <w:num w:numId="20">
    <w:abstractNumId w:val="3"/>
  </w:num>
  <w:num w:numId="21">
    <w:abstractNumId w:val="22"/>
  </w:num>
  <w:num w:numId="22">
    <w:abstractNumId w:val="35"/>
  </w:num>
  <w:num w:numId="23">
    <w:abstractNumId w:val="16"/>
  </w:num>
  <w:num w:numId="24">
    <w:abstractNumId w:val="11"/>
  </w:num>
  <w:num w:numId="25">
    <w:abstractNumId w:val="10"/>
  </w:num>
  <w:num w:numId="26">
    <w:abstractNumId w:val="8"/>
  </w:num>
  <w:num w:numId="27">
    <w:abstractNumId w:val="1"/>
  </w:num>
  <w:num w:numId="28">
    <w:abstractNumId w:val="13"/>
  </w:num>
  <w:num w:numId="29">
    <w:abstractNumId w:val="34"/>
  </w:num>
  <w:num w:numId="30">
    <w:abstractNumId w:val="24"/>
  </w:num>
  <w:num w:numId="31">
    <w:abstractNumId w:val="26"/>
  </w:num>
  <w:num w:numId="32">
    <w:abstractNumId w:val="15"/>
  </w:num>
  <w:num w:numId="33">
    <w:abstractNumId w:val="19"/>
  </w:num>
  <w:num w:numId="34">
    <w:abstractNumId w:val="14"/>
  </w:num>
  <w:num w:numId="35">
    <w:abstractNumId w:val="17"/>
  </w:num>
  <w:num w:numId="36">
    <w:abstractNumId w:val="2"/>
  </w:num>
  <w:num w:numId="37">
    <w:abstractNumId w:val="31"/>
  </w:num>
  <w:num w:numId="3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7278"/>
    <w:rsid w:val="00012027"/>
    <w:rsid w:val="00013817"/>
    <w:rsid w:val="000214B9"/>
    <w:rsid w:val="00023FA0"/>
    <w:rsid w:val="0003131E"/>
    <w:rsid w:val="0003355D"/>
    <w:rsid w:val="00037688"/>
    <w:rsid w:val="000425BB"/>
    <w:rsid w:val="00047704"/>
    <w:rsid w:val="00050441"/>
    <w:rsid w:val="0005297C"/>
    <w:rsid w:val="00052B49"/>
    <w:rsid w:val="0005327B"/>
    <w:rsid w:val="00053CD5"/>
    <w:rsid w:val="000567C7"/>
    <w:rsid w:val="00061B12"/>
    <w:rsid w:val="00067AE2"/>
    <w:rsid w:val="000710C3"/>
    <w:rsid w:val="00081093"/>
    <w:rsid w:val="00092E86"/>
    <w:rsid w:val="00096F7A"/>
    <w:rsid w:val="000A3E50"/>
    <w:rsid w:val="000A68BD"/>
    <w:rsid w:val="000B0273"/>
    <w:rsid w:val="000B07FB"/>
    <w:rsid w:val="000B1D19"/>
    <w:rsid w:val="000B331B"/>
    <w:rsid w:val="000B5B2A"/>
    <w:rsid w:val="000B7701"/>
    <w:rsid w:val="000B7806"/>
    <w:rsid w:val="000C2587"/>
    <w:rsid w:val="000C5696"/>
    <w:rsid w:val="000C705D"/>
    <w:rsid w:val="000D4DE0"/>
    <w:rsid w:val="000E716A"/>
    <w:rsid w:val="000F5F61"/>
    <w:rsid w:val="0010512C"/>
    <w:rsid w:val="00114707"/>
    <w:rsid w:val="00114C76"/>
    <w:rsid w:val="00116A2B"/>
    <w:rsid w:val="00124DAE"/>
    <w:rsid w:val="001277E4"/>
    <w:rsid w:val="00133B91"/>
    <w:rsid w:val="00137ABD"/>
    <w:rsid w:val="001424A9"/>
    <w:rsid w:val="00142695"/>
    <w:rsid w:val="00143600"/>
    <w:rsid w:val="00144F02"/>
    <w:rsid w:val="0014630C"/>
    <w:rsid w:val="00146C02"/>
    <w:rsid w:val="00163301"/>
    <w:rsid w:val="00174118"/>
    <w:rsid w:val="00174665"/>
    <w:rsid w:val="00174BB7"/>
    <w:rsid w:val="0017686D"/>
    <w:rsid w:val="00182A3E"/>
    <w:rsid w:val="00184120"/>
    <w:rsid w:val="00185419"/>
    <w:rsid w:val="00195E83"/>
    <w:rsid w:val="001A2520"/>
    <w:rsid w:val="001A36F7"/>
    <w:rsid w:val="001B06F7"/>
    <w:rsid w:val="001B17CE"/>
    <w:rsid w:val="001B7C53"/>
    <w:rsid w:val="001C39D2"/>
    <w:rsid w:val="001D4507"/>
    <w:rsid w:val="001E425A"/>
    <w:rsid w:val="001E65B4"/>
    <w:rsid w:val="001F54E4"/>
    <w:rsid w:val="00200923"/>
    <w:rsid w:val="00206B47"/>
    <w:rsid w:val="00210003"/>
    <w:rsid w:val="002110C5"/>
    <w:rsid w:val="002114D7"/>
    <w:rsid w:val="00213977"/>
    <w:rsid w:val="0021480B"/>
    <w:rsid w:val="002209D9"/>
    <w:rsid w:val="0022467B"/>
    <w:rsid w:val="00224D87"/>
    <w:rsid w:val="0022536A"/>
    <w:rsid w:val="002334DA"/>
    <w:rsid w:val="002368CC"/>
    <w:rsid w:val="00244D84"/>
    <w:rsid w:val="00245B8D"/>
    <w:rsid w:val="00246E9A"/>
    <w:rsid w:val="00253522"/>
    <w:rsid w:val="00260B99"/>
    <w:rsid w:val="00261410"/>
    <w:rsid w:val="002626AA"/>
    <w:rsid w:val="00262906"/>
    <w:rsid w:val="00270D01"/>
    <w:rsid w:val="00280C7B"/>
    <w:rsid w:val="002831B0"/>
    <w:rsid w:val="00283E0C"/>
    <w:rsid w:val="00291699"/>
    <w:rsid w:val="00295D67"/>
    <w:rsid w:val="002B704C"/>
    <w:rsid w:val="002C081A"/>
    <w:rsid w:val="002C17BB"/>
    <w:rsid w:val="002C30EB"/>
    <w:rsid w:val="002C4CC3"/>
    <w:rsid w:val="002D1734"/>
    <w:rsid w:val="002D34B3"/>
    <w:rsid w:val="002E2732"/>
    <w:rsid w:val="002E6139"/>
    <w:rsid w:val="002E6495"/>
    <w:rsid w:val="002E67FB"/>
    <w:rsid w:val="002F2524"/>
    <w:rsid w:val="002F5B4E"/>
    <w:rsid w:val="002F79E3"/>
    <w:rsid w:val="00306013"/>
    <w:rsid w:val="00307975"/>
    <w:rsid w:val="00307F1A"/>
    <w:rsid w:val="003120B3"/>
    <w:rsid w:val="00323A3F"/>
    <w:rsid w:val="0032682D"/>
    <w:rsid w:val="00330B3A"/>
    <w:rsid w:val="00335406"/>
    <w:rsid w:val="003358C0"/>
    <w:rsid w:val="003367CB"/>
    <w:rsid w:val="00336AD0"/>
    <w:rsid w:val="00340BBB"/>
    <w:rsid w:val="003413D0"/>
    <w:rsid w:val="0034384C"/>
    <w:rsid w:val="00344E3F"/>
    <w:rsid w:val="003516F5"/>
    <w:rsid w:val="00351938"/>
    <w:rsid w:val="00354539"/>
    <w:rsid w:val="003608AD"/>
    <w:rsid w:val="003662C6"/>
    <w:rsid w:val="00377206"/>
    <w:rsid w:val="00382A25"/>
    <w:rsid w:val="003840C9"/>
    <w:rsid w:val="003A1731"/>
    <w:rsid w:val="003A3E15"/>
    <w:rsid w:val="003A47CA"/>
    <w:rsid w:val="003A634D"/>
    <w:rsid w:val="003A7E16"/>
    <w:rsid w:val="003B4132"/>
    <w:rsid w:val="003B78FA"/>
    <w:rsid w:val="003C0963"/>
    <w:rsid w:val="003C29BC"/>
    <w:rsid w:val="003C740E"/>
    <w:rsid w:val="003D223E"/>
    <w:rsid w:val="003D3B23"/>
    <w:rsid w:val="003D3C17"/>
    <w:rsid w:val="003D7278"/>
    <w:rsid w:val="003E131A"/>
    <w:rsid w:val="003E27AB"/>
    <w:rsid w:val="003E4670"/>
    <w:rsid w:val="003E5E57"/>
    <w:rsid w:val="003F4DCF"/>
    <w:rsid w:val="0040155D"/>
    <w:rsid w:val="00407AD4"/>
    <w:rsid w:val="0041209D"/>
    <w:rsid w:val="0041289D"/>
    <w:rsid w:val="0041324E"/>
    <w:rsid w:val="004135A8"/>
    <w:rsid w:val="004170D2"/>
    <w:rsid w:val="00424709"/>
    <w:rsid w:val="00425823"/>
    <w:rsid w:val="0043046C"/>
    <w:rsid w:val="00431715"/>
    <w:rsid w:val="0043221C"/>
    <w:rsid w:val="004338BB"/>
    <w:rsid w:val="00434ECF"/>
    <w:rsid w:val="00435EA0"/>
    <w:rsid w:val="00436FBE"/>
    <w:rsid w:val="00441CF1"/>
    <w:rsid w:val="0044294E"/>
    <w:rsid w:val="004436E8"/>
    <w:rsid w:val="00447DB0"/>
    <w:rsid w:val="00453BEE"/>
    <w:rsid w:val="00456DD2"/>
    <w:rsid w:val="00491F33"/>
    <w:rsid w:val="0049632A"/>
    <w:rsid w:val="00497C63"/>
    <w:rsid w:val="004A178F"/>
    <w:rsid w:val="004A3ECB"/>
    <w:rsid w:val="004A7A0D"/>
    <w:rsid w:val="004A7F14"/>
    <w:rsid w:val="004B1D24"/>
    <w:rsid w:val="004B1F8F"/>
    <w:rsid w:val="004B264B"/>
    <w:rsid w:val="004B4F4A"/>
    <w:rsid w:val="004B64A1"/>
    <w:rsid w:val="004C2E0D"/>
    <w:rsid w:val="004C3955"/>
    <w:rsid w:val="004C4398"/>
    <w:rsid w:val="004D1A31"/>
    <w:rsid w:val="004D2551"/>
    <w:rsid w:val="004D3EBA"/>
    <w:rsid w:val="004D5FF4"/>
    <w:rsid w:val="004E37E4"/>
    <w:rsid w:val="004E57D6"/>
    <w:rsid w:val="004E7F8A"/>
    <w:rsid w:val="004F20EC"/>
    <w:rsid w:val="004F4863"/>
    <w:rsid w:val="004F5360"/>
    <w:rsid w:val="004F538D"/>
    <w:rsid w:val="00500B41"/>
    <w:rsid w:val="005014D7"/>
    <w:rsid w:val="00505E59"/>
    <w:rsid w:val="00506E13"/>
    <w:rsid w:val="0051778A"/>
    <w:rsid w:val="00524E08"/>
    <w:rsid w:val="00530104"/>
    <w:rsid w:val="00531059"/>
    <w:rsid w:val="0053280F"/>
    <w:rsid w:val="00533F24"/>
    <w:rsid w:val="00542967"/>
    <w:rsid w:val="00542AF3"/>
    <w:rsid w:val="0055143B"/>
    <w:rsid w:val="005623C6"/>
    <w:rsid w:val="00564193"/>
    <w:rsid w:val="00565231"/>
    <w:rsid w:val="00574100"/>
    <w:rsid w:val="00574365"/>
    <w:rsid w:val="00574C5A"/>
    <w:rsid w:val="00584D4E"/>
    <w:rsid w:val="00584E3A"/>
    <w:rsid w:val="00586B85"/>
    <w:rsid w:val="00592DAF"/>
    <w:rsid w:val="005A6310"/>
    <w:rsid w:val="005A7278"/>
    <w:rsid w:val="005A74B1"/>
    <w:rsid w:val="005B50A5"/>
    <w:rsid w:val="005B68AF"/>
    <w:rsid w:val="005C5E86"/>
    <w:rsid w:val="005C6BCF"/>
    <w:rsid w:val="005C7650"/>
    <w:rsid w:val="005C7E1F"/>
    <w:rsid w:val="005D40EB"/>
    <w:rsid w:val="005D582F"/>
    <w:rsid w:val="005E0321"/>
    <w:rsid w:val="005F1A08"/>
    <w:rsid w:val="00604B83"/>
    <w:rsid w:val="006059E4"/>
    <w:rsid w:val="00605E89"/>
    <w:rsid w:val="00610D49"/>
    <w:rsid w:val="00624AF8"/>
    <w:rsid w:val="0063045F"/>
    <w:rsid w:val="00631730"/>
    <w:rsid w:val="006349C7"/>
    <w:rsid w:val="0064528D"/>
    <w:rsid w:val="006563B0"/>
    <w:rsid w:val="00657540"/>
    <w:rsid w:val="00661619"/>
    <w:rsid w:val="0066211F"/>
    <w:rsid w:val="006641E9"/>
    <w:rsid w:val="00665091"/>
    <w:rsid w:val="0068447E"/>
    <w:rsid w:val="00685717"/>
    <w:rsid w:val="00686ED1"/>
    <w:rsid w:val="006A2421"/>
    <w:rsid w:val="006A6918"/>
    <w:rsid w:val="006A7718"/>
    <w:rsid w:val="006B33D1"/>
    <w:rsid w:val="006B39CB"/>
    <w:rsid w:val="006B77B9"/>
    <w:rsid w:val="006C4C6F"/>
    <w:rsid w:val="006C4F70"/>
    <w:rsid w:val="006D0F9A"/>
    <w:rsid w:val="006D6864"/>
    <w:rsid w:val="006E0F2C"/>
    <w:rsid w:val="006F00B2"/>
    <w:rsid w:val="006F7702"/>
    <w:rsid w:val="0070733F"/>
    <w:rsid w:val="00712B13"/>
    <w:rsid w:val="00722A3D"/>
    <w:rsid w:val="00723261"/>
    <w:rsid w:val="0072419B"/>
    <w:rsid w:val="00724D39"/>
    <w:rsid w:val="0073158D"/>
    <w:rsid w:val="007325DF"/>
    <w:rsid w:val="0073303D"/>
    <w:rsid w:val="0073436E"/>
    <w:rsid w:val="00736C20"/>
    <w:rsid w:val="007379F2"/>
    <w:rsid w:val="00741BFA"/>
    <w:rsid w:val="00742FC2"/>
    <w:rsid w:val="00743F9F"/>
    <w:rsid w:val="0075413C"/>
    <w:rsid w:val="0075443E"/>
    <w:rsid w:val="007558A0"/>
    <w:rsid w:val="007704D3"/>
    <w:rsid w:val="00773DFC"/>
    <w:rsid w:val="00775AA1"/>
    <w:rsid w:val="007803F6"/>
    <w:rsid w:val="0078129F"/>
    <w:rsid w:val="0078311E"/>
    <w:rsid w:val="0079111A"/>
    <w:rsid w:val="00796993"/>
    <w:rsid w:val="007A2FE6"/>
    <w:rsid w:val="007A44B0"/>
    <w:rsid w:val="007A7191"/>
    <w:rsid w:val="007B0506"/>
    <w:rsid w:val="007B23BB"/>
    <w:rsid w:val="007C4B94"/>
    <w:rsid w:val="007D509C"/>
    <w:rsid w:val="007D6FF1"/>
    <w:rsid w:val="007E5C2E"/>
    <w:rsid w:val="007F1635"/>
    <w:rsid w:val="007F7B6C"/>
    <w:rsid w:val="0080156F"/>
    <w:rsid w:val="008179D4"/>
    <w:rsid w:val="0083301A"/>
    <w:rsid w:val="008343CB"/>
    <w:rsid w:val="00841F84"/>
    <w:rsid w:val="0084778E"/>
    <w:rsid w:val="00847900"/>
    <w:rsid w:val="00855DE4"/>
    <w:rsid w:val="00862597"/>
    <w:rsid w:val="0086615C"/>
    <w:rsid w:val="0086748D"/>
    <w:rsid w:val="00872841"/>
    <w:rsid w:val="00876678"/>
    <w:rsid w:val="008821B9"/>
    <w:rsid w:val="00885094"/>
    <w:rsid w:val="00896791"/>
    <w:rsid w:val="008A2C79"/>
    <w:rsid w:val="008B49E4"/>
    <w:rsid w:val="008C0ED4"/>
    <w:rsid w:val="008C651A"/>
    <w:rsid w:val="008C7FDF"/>
    <w:rsid w:val="008E7F4C"/>
    <w:rsid w:val="008F47BF"/>
    <w:rsid w:val="008F7158"/>
    <w:rsid w:val="00900924"/>
    <w:rsid w:val="00906E45"/>
    <w:rsid w:val="00912F70"/>
    <w:rsid w:val="00914945"/>
    <w:rsid w:val="009179AB"/>
    <w:rsid w:val="009219A4"/>
    <w:rsid w:val="00923154"/>
    <w:rsid w:val="009264F6"/>
    <w:rsid w:val="0092725B"/>
    <w:rsid w:val="00931558"/>
    <w:rsid w:val="00933F04"/>
    <w:rsid w:val="009345C7"/>
    <w:rsid w:val="0093546D"/>
    <w:rsid w:val="0094198B"/>
    <w:rsid w:val="00945BBC"/>
    <w:rsid w:val="00945C76"/>
    <w:rsid w:val="009516D0"/>
    <w:rsid w:val="00952941"/>
    <w:rsid w:val="00966875"/>
    <w:rsid w:val="00997DDC"/>
    <w:rsid w:val="009B23D2"/>
    <w:rsid w:val="009B7A9F"/>
    <w:rsid w:val="009C0087"/>
    <w:rsid w:val="009D6114"/>
    <w:rsid w:val="009F0058"/>
    <w:rsid w:val="009F13A7"/>
    <w:rsid w:val="009F1E18"/>
    <w:rsid w:val="00A07849"/>
    <w:rsid w:val="00A141B2"/>
    <w:rsid w:val="00A14F77"/>
    <w:rsid w:val="00A233EE"/>
    <w:rsid w:val="00A42AF8"/>
    <w:rsid w:val="00A53719"/>
    <w:rsid w:val="00A577E9"/>
    <w:rsid w:val="00A57C59"/>
    <w:rsid w:val="00A61E27"/>
    <w:rsid w:val="00A74599"/>
    <w:rsid w:val="00A7554B"/>
    <w:rsid w:val="00A81B85"/>
    <w:rsid w:val="00A84CB0"/>
    <w:rsid w:val="00A90CF6"/>
    <w:rsid w:val="00A919BD"/>
    <w:rsid w:val="00AA1366"/>
    <w:rsid w:val="00AA6B15"/>
    <w:rsid w:val="00AE193B"/>
    <w:rsid w:val="00AF3A33"/>
    <w:rsid w:val="00AF4761"/>
    <w:rsid w:val="00B01F74"/>
    <w:rsid w:val="00B04E81"/>
    <w:rsid w:val="00B1043C"/>
    <w:rsid w:val="00B23976"/>
    <w:rsid w:val="00B26C0B"/>
    <w:rsid w:val="00B33B5C"/>
    <w:rsid w:val="00B413BC"/>
    <w:rsid w:val="00B43936"/>
    <w:rsid w:val="00B517B3"/>
    <w:rsid w:val="00B53FDE"/>
    <w:rsid w:val="00B55C00"/>
    <w:rsid w:val="00B70136"/>
    <w:rsid w:val="00B7203E"/>
    <w:rsid w:val="00B8092E"/>
    <w:rsid w:val="00B97454"/>
    <w:rsid w:val="00BA2781"/>
    <w:rsid w:val="00BA708D"/>
    <w:rsid w:val="00BB2D6A"/>
    <w:rsid w:val="00BB457D"/>
    <w:rsid w:val="00BC0119"/>
    <w:rsid w:val="00BC44CD"/>
    <w:rsid w:val="00BD29DB"/>
    <w:rsid w:val="00BD4AB7"/>
    <w:rsid w:val="00BD6D52"/>
    <w:rsid w:val="00BD7833"/>
    <w:rsid w:val="00BE0172"/>
    <w:rsid w:val="00BE12B5"/>
    <w:rsid w:val="00BE12CA"/>
    <w:rsid w:val="00BE42FA"/>
    <w:rsid w:val="00BE437B"/>
    <w:rsid w:val="00BE67E2"/>
    <w:rsid w:val="00C0309A"/>
    <w:rsid w:val="00C042AE"/>
    <w:rsid w:val="00C04407"/>
    <w:rsid w:val="00C04CE9"/>
    <w:rsid w:val="00C1038D"/>
    <w:rsid w:val="00C17C92"/>
    <w:rsid w:val="00C20CA1"/>
    <w:rsid w:val="00C21F5A"/>
    <w:rsid w:val="00C25EA4"/>
    <w:rsid w:val="00C32F44"/>
    <w:rsid w:val="00C360F1"/>
    <w:rsid w:val="00C36D6E"/>
    <w:rsid w:val="00C41D07"/>
    <w:rsid w:val="00C43B5F"/>
    <w:rsid w:val="00C52471"/>
    <w:rsid w:val="00C55812"/>
    <w:rsid w:val="00C625D1"/>
    <w:rsid w:val="00C765A4"/>
    <w:rsid w:val="00C7785E"/>
    <w:rsid w:val="00C83BAB"/>
    <w:rsid w:val="00C92F02"/>
    <w:rsid w:val="00C931A8"/>
    <w:rsid w:val="00C953E3"/>
    <w:rsid w:val="00C9656D"/>
    <w:rsid w:val="00CA2BCE"/>
    <w:rsid w:val="00CA3BB8"/>
    <w:rsid w:val="00CA3FBC"/>
    <w:rsid w:val="00CB0B0C"/>
    <w:rsid w:val="00CB5AF3"/>
    <w:rsid w:val="00CB5F13"/>
    <w:rsid w:val="00CB6B43"/>
    <w:rsid w:val="00CD32A0"/>
    <w:rsid w:val="00CD4F11"/>
    <w:rsid w:val="00CD6BB5"/>
    <w:rsid w:val="00CE4613"/>
    <w:rsid w:val="00CE4ABD"/>
    <w:rsid w:val="00CF3A0B"/>
    <w:rsid w:val="00CF5D1B"/>
    <w:rsid w:val="00CF6765"/>
    <w:rsid w:val="00D066F2"/>
    <w:rsid w:val="00D113B2"/>
    <w:rsid w:val="00D122A7"/>
    <w:rsid w:val="00D14CCB"/>
    <w:rsid w:val="00D16B4E"/>
    <w:rsid w:val="00D238D7"/>
    <w:rsid w:val="00D5648C"/>
    <w:rsid w:val="00D60DED"/>
    <w:rsid w:val="00D718D3"/>
    <w:rsid w:val="00D73F14"/>
    <w:rsid w:val="00D74127"/>
    <w:rsid w:val="00D82AC8"/>
    <w:rsid w:val="00D97870"/>
    <w:rsid w:val="00DA12E1"/>
    <w:rsid w:val="00DA2B8B"/>
    <w:rsid w:val="00DB21F7"/>
    <w:rsid w:val="00DB4791"/>
    <w:rsid w:val="00DC1065"/>
    <w:rsid w:val="00DD1558"/>
    <w:rsid w:val="00DD4998"/>
    <w:rsid w:val="00DE2AF3"/>
    <w:rsid w:val="00DE60F5"/>
    <w:rsid w:val="00DE7058"/>
    <w:rsid w:val="00DF0364"/>
    <w:rsid w:val="00DF1D72"/>
    <w:rsid w:val="00E03F5C"/>
    <w:rsid w:val="00E0528B"/>
    <w:rsid w:val="00E0713D"/>
    <w:rsid w:val="00E07500"/>
    <w:rsid w:val="00E116FE"/>
    <w:rsid w:val="00E14A95"/>
    <w:rsid w:val="00E16827"/>
    <w:rsid w:val="00E202E7"/>
    <w:rsid w:val="00E22182"/>
    <w:rsid w:val="00E24ED6"/>
    <w:rsid w:val="00E2551B"/>
    <w:rsid w:val="00E31BC9"/>
    <w:rsid w:val="00E35C75"/>
    <w:rsid w:val="00E37492"/>
    <w:rsid w:val="00E432EF"/>
    <w:rsid w:val="00E6058C"/>
    <w:rsid w:val="00E609E3"/>
    <w:rsid w:val="00E65E1F"/>
    <w:rsid w:val="00E718DB"/>
    <w:rsid w:val="00E74DEF"/>
    <w:rsid w:val="00E750FF"/>
    <w:rsid w:val="00E85825"/>
    <w:rsid w:val="00E87FC8"/>
    <w:rsid w:val="00E91155"/>
    <w:rsid w:val="00E96CFC"/>
    <w:rsid w:val="00E9741C"/>
    <w:rsid w:val="00EA6111"/>
    <w:rsid w:val="00EC463C"/>
    <w:rsid w:val="00ED22D5"/>
    <w:rsid w:val="00ED4957"/>
    <w:rsid w:val="00ED6E94"/>
    <w:rsid w:val="00EE1678"/>
    <w:rsid w:val="00EE28FD"/>
    <w:rsid w:val="00EE2C1E"/>
    <w:rsid w:val="00EE6EB5"/>
    <w:rsid w:val="00EE7195"/>
    <w:rsid w:val="00EE7D03"/>
    <w:rsid w:val="00EF1FEE"/>
    <w:rsid w:val="00EF6639"/>
    <w:rsid w:val="00F02F52"/>
    <w:rsid w:val="00F1001B"/>
    <w:rsid w:val="00F1232A"/>
    <w:rsid w:val="00F15B0D"/>
    <w:rsid w:val="00F20378"/>
    <w:rsid w:val="00F237FE"/>
    <w:rsid w:val="00F2517B"/>
    <w:rsid w:val="00F275B8"/>
    <w:rsid w:val="00F31AE3"/>
    <w:rsid w:val="00F36AAA"/>
    <w:rsid w:val="00F37F99"/>
    <w:rsid w:val="00F42E20"/>
    <w:rsid w:val="00F43653"/>
    <w:rsid w:val="00F51DEE"/>
    <w:rsid w:val="00F53257"/>
    <w:rsid w:val="00F5780F"/>
    <w:rsid w:val="00F66005"/>
    <w:rsid w:val="00F6683B"/>
    <w:rsid w:val="00F7477A"/>
    <w:rsid w:val="00F7496A"/>
    <w:rsid w:val="00F902DB"/>
    <w:rsid w:val="00F91806"/>
    <w:rsid w:val="00F9364F"/>
    <w:rsid w:val="00F943DD"/>
    <w:rsid w:val="00FA37D1"/>
    <w:rsid w:val="00FB0E6E"/>
    <w:rsid w:val="00FB2AFE"/>
    <w:rsid w:val="00FB352A"/>
    <w:rsid w:val="00FB4069"/>
    <w:rsid w:val="00FB4F52"/>
    <w:rsid w:val="00FB6ABE"/>
    <w:rsid w:val="00FB6DE3"/>
    <w:rsid w:val="00FC10E5"/>
    <w:rsid w:val="00FC314E"/>
    <w:rsid w:val="00FC6AA0"/>
    <w:rsid w:val="00FD3722"/>
    <w:rsid w:val="00FD60E5"/>
    <w:rsid w:val="00FF02A9"/>
    <w:rsid w:val="00FF20AA"/>
    <w:rsid w:val="00FF51C7"/>
    <w:rsid w:val="00FF5C70"/>
    <w:rsid w:val="00FF6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4F538D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F538D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E1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CFC"/>
  </w:style>
  <w:style w:type="paragraph" w:styleId="Footer">
    <w:name w:val="footer"/>
    <w:basedOn w:val="Normal"/>
    <w:link w:val="Foot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CFC"/>
  </w:style>
  <w:style w:type="paragraph" w:styleId="NormalWeb">
    <w:name w:val="Normal (Web)"/>
    <w:basedOn w:val="Normal"/>
    <w:uiPriority w:val="99"/>
    <w:semiHidden/>
    <w:unhideWhenUsed/>
    <w:rsid w:val="00F902D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902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7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681</Words>
  <Characters>3887</Characters>
  <Application>Microsoft Office Word</Application>
  <DocSecurity>0</DocSecurity>
  <Lines>32</Lines>
  <Paragraphs>9</Paragraphs>
  <ScaleCrop>false</ScaleCrop>
  <Company/>
  <LinksUpToDate>false</LinksUpToDate>
  <CharactersWithSpaces>4559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TMKS</cp:lastModifiedBy>
  <cp:revision>722</cp:revision>
  <dcterms:created xsi:type="dcterms:W3CDTF">2017-11-15T06:59:00Z</dcterms:created>
  <dcterms:modified xsi:type="dcterms:W3CDTF">2018-10-12T09:11:00Z</dcterms:modified>
</cp:coreProperties>
</file>